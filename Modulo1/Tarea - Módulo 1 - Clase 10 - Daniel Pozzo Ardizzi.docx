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left"/>
        <w:spacing w:before="41"/>
        <w:ind w:left="100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ó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0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–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20"/>
        <w:ind w:left="100"/>
      </w:pPr>
      <w:r>
        <w:rPr>
          <w:rFonts w:cs="Calibri" w:hAnsi="Calibri" w:eastAsia="Calibri" w:ascii="Calibri"/>
          <w:sz w:val="28"/>
          <w:szCs w:val="28"/>
        </w:rPr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  <w:t>F</w:t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m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as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d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b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ajo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d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q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u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p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d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g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n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c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u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al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  <w:t>d</w:t>
      </w:r>
      <w:r>
        <w:rPr>
          <w:rFonts w:cs="Calibri" w:hAnsi="Calibri" w:eastAsia="Calibri" w:ascii="Calibri"/>
          <w:spacing w:val="-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  <w:u w:val="single" w:color="000000"/>
        </w:rPr>
        <w:t>ad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6" w:lineRule="auto" w:line="257"/>
        <w:ind w:left="100" w:right="8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ctica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ría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ifere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sas.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190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7008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i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Ciclo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(estilo</w:t>
      </w:r>
      <w:r>
        <w:rPr>
          <w:rFonts w:cs="Calibri" w:hAnsi="Calibri" w:eastAsia="Calibri" w:ascii="Calibri"/>
          <w:i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79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tá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-cas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0" w:right="7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está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ajo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ajo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-Scr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le).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letar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e).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ecir,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ráctica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a)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5"/>
        <w:ind w:left="100" w:right="8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etalles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re-tra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8040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(E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tilo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0" w:right="8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lí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ías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tá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asta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sté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0" w:right="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ién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ajo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erificar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ién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star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traría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6770"/>
        <w:sectPr>
          <w:pgNumType w:start="1"/>
          <w:pgMar w:footer="400" w:header="0" w:top="660" w:bottom="280" w:left="620" w:right="600"/>
          <w:footerReference w:type="default" r:id="rId3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49" w:lineRule="auto" w:line="258"/>
        <w:ind w:left="100" w:right="8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fácil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etc.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tá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sí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al,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ría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cer.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48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ráctica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9011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as.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sí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slici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0" w:right="7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a: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facti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tear.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tareas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Carry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ajo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t”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rry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er”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rá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27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4919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ción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ecome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erifican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8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rá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as,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ejec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7"/>
        <w:ind w:left="100" w:right="77"/>
        <w:sectPr>
          <w:pgMar w:header="0" w:footer="400" w:top="1100" w:bottom="280" w:left="620" w:right="600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í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rácticas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ATTD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así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ién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artes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76"/>
        <w:ind w:left="108"/>
      </w:pPr>
      <w:r>
        <w:pict>
          <v:group style="position:absolute;margin-left:539.76pt;margin-top:39.6pt;width:14.88pt;height:14.88pt;mso-position-horizontal-relative:page;mso-position-vertical-relative:page;z-index:-473" coordorigin="10795,792" coordsize="298,298">
            <v:group style="position:absolute;left:10800;top:797;width:288;height:288" coordorigin="10800,797" coordsize="288,288">
              <v:shape style="position:absolute;left:10800;top:797;width:288;height:288" coordorigin="10800,797" coordsize="288,288" path="m11088,941l11088,950,11086,960,11086,970,11083,979,11081,989,11076,996,11074,1006,11069,1013,11064,1022,11057,1030,11052,1037,11045,1044,11040,1049,11030,1056,11023,1061,11016,1066,11006,1070,10999,1073,10990,1078,10980,1080,10973,1082,10961,1085,10954,1085,10944,1085,10934,1085,10925,1085,10915,1082,10906,1080,10896,1078,10889,1073,10879,1070,10872,1066,10865,1061,10855,1056,10848,1049,10841,1044,10836,1037,10829,1030,10824,1022,10819,1013,10814,1006,10812,996,10807,989,10805,979,10802,970,10800,960,10800,950,10800,941,10800,931,10800,924,10802,914,10805,905,10807,895,10812,888,10814,878,10819,869,10824,862,10829,854,10836,847,10841,840,10848,833,10855,828,10865,821,10872,816,10879,814,10889,809,10896,804,10906,804,10915,802,10925,799,10934,797,10944,797,10954,797,10961,799,10973,802,10980,804,10990,804,10999,809,11006,814,11016,816,11023,821,11030,828,11040,833,11045,840,11052,847,11057,854,11064,862,11069,869,11074,878,11076,888,11081,895,11083,905,11086,914,11086,924,11088,931,11088,941xe" filled="f" stroked="t" strokeweight="0.48pt" strokecolor="#1A1F23">
                <v:path arrowok="t"/>
              </v:shape>
              <v:group style="position:absolute;left:10889;top:886;width:110;height:110" coordorigin="10889,886" coordsize="110,110">
                <v:shape style="position:absolute;left:10889;top:886;width:110;height:110" coordorigin="10889,886" coordsize="110,110" path="m10889,982l10903,996,10944,958,10985,996,10999,982,10958,941,10999,902,10985,886,10944,926,10903,886,10889,902,10927,941,10889,982xe" filled="t" fillcolor="#1A1F23" stroked="f">
                  <v:path arrowok="t"/>
                  <v:fill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5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2020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                                                  </w:t>
      </w:r>
      <w:r>
        <w:rPr>
          <w:rFonts w:cs="Arial" w:hAnsi="Arial" w:eastAsia="Arial" w:ascii="Arial"/>
          <w:spacing w:val="4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l_p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og: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og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ión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2020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Segoe UI" w:hAnsi="Segoe UI" w:eastAsia="Segoe UI" w:ascii="Segoe UI"/>
          <w:sz w:val="32"/>
          <w:szCs w:val="32"/>
        </w:rPr>
        <w:jc w:val="center"/>
        <w:ind w:left="2730" w:right="2747"/>
      </w:pPr>
      <w:r>
        <w:rPr>
          <w:rFonts w:cs="Segoe UI" w:hAnsi="Segoe UI" w:eastAsia="Segoe UI" w:ascii="Segoe UI"/>
          <w:color w:val="1A1F23"/>
          <w:spacing w:val="1"/>
          <w:w w:val="100"/>
          <w:sz w:val="32"/>
          <w:szCs w:val="32"/>
        </w:rPr>
        <w:t>L</w:t>
      </w:r>
      <w:r>
        <w:rPr>
          <w:rFonts w:cs="Segoe UI" w:hAnsi="Segoe UI" w:eastAsia="Segoe UI" w:ascii="Segoe UI"/>
          <w:color w:val="1A1F23"/>
          <w:spacing w:val="1"/>
          <w:w w:val="100"/>
          <w:sz w:val="32"/>
          <w:szCs w:val="32"/>
        </w:rPr>
        <w:t>e</w:t>
      </w:r>
      <w:r>
        <w:rPr>
          <w:rFonts w:cs="Segoe UI" w:hAnsi="Segoe UI" w:eastAsia="Segoe UI" w:ascii="Segoe UI"/>
          <w:color w:val="1A1F23"/>
          <w:spacing w:val="1"/>
          <w:w w:val="100"/>
          <w:sz w:val="32"/>
          <w:szCs w:val="32"/>
        </w:rPr>
        <w:t>a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rn</w:t>
      </w:r>
      <w:r>
        <w:rPr>
          <w:rFonts w:cs="Segoe UI" w:hAnsi="Segoe UI" w:eastAsia="Segoe UI" w:ascii="Segoe UI"/>
          <w:color w:val="1A1F23"/>
          <w:spacing w:val="-15"/>
          <w:w w:val="100"/>
          <w:sz w:val="32"/>
          <w:szCs w:val="32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Git</w:t>
      </w:r>
      <w:r>
        <w:rPr>
          <w:rFonts w:cs="Segoe UI" w:hAnsi="Segoe UI" w:eastAsia="Segoe UI" w:ascii="Segoe UI"/>
          <w:color w:val="1A1F23"/>
          <w:spacing w:val="-8"/>
          <w:w w:val="100"/>
          <w:sz w:val="32"/>
          <w:szCs w:val="32"/>
        </w:rPr>
        <w:t> </w:t>
      </w:r>
      <w:r>
        <w:rPr>
          <w:rFonts w:cs="Segoe UI" w:hAnsi="Segoe UI" w:eastAsia="Segoe UI" w:ascii="Segoe UI"/>
          <w:color w:val="1A1F23"/>
          <w:spacing w:val="1"/>
          <w:w w:val="100"/>
          <w:sz w:val="32"/>
          <w:szCs w:val="32"/>
        </w:rPr>
        <w:t>a</w:t>
      </w:r>
      <w:r>
        <w:rPr>
          <w:rFonts w:cs="Segoe UI" w:hAnsi="Segoe UI" w:eastAsia="Segoe UI" w:ascii="Segoe UI"/>
          <w:color w:val="1A1F23"/>
          <w:spacing w:val="2"/>
          <w:w w:val="100"/>
          <w:sz w:val="32"/>
          <w:szCs w:val="32"/>
        </w:rPr>
        <w:t>n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d</w:t>
      </w:r>
      <w:r>
        <w:rPr>
          <w:rFonts w:cs="Segoe UI" w:hAnsi="Segoe UI" w:eastAsia="Segoe UI" w:ascii="Segoe UI"/>
          <w:color w:val="1A1F23"/>
          <w:spacing w:val="-8"/>
          <w:w w:val="100"/>
          <w:sz w:val="32"/>
          <w:szCs w:val="32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Gi</w:t>
      </w:r>
      <w:r>
        <w:rPr>
          <w:rFonts w:cs="Segoe UI" w:hAnsi="Segoe UI" w:eastAsia="Segoe UI" w:ascii="Segoe UI"/>
          <w:color w:val="1A1F23"/>
          <w:spacing w:val="2"/>
          <w:w w:val="100"/>
          <w:sz w:val="32"/>
          <w:szCs w:val="32"/>
        </w:rPr>
        <w:t>t</w:t>
      </w:r>
      <w:r>
        <w:rPr>
          <w:rFonts w:cs="Segoe UI" w:hAnsi="Segoe UI" w:eastAsia="Segoe UI" w:ascii="Segoe UI"/>
          <w:color w:val="1A1F23"/>
          <w:spacing w:val="-1"/>
          <w:w w:val="100"/>
          <w:sz w:val="32"/>
          <w:szCs w:val="32"/>
        </w:rPr>
        <w:t>H</w:t>
      </w:r>
      <w:r>
        <w:rPr>
          <w:rFonts w:cs="Segoe UI" w:hAnsi="Segoe UI" w:eastAsia="Segoe UI" w:ascii="Segoe UI"/>
          <w:color w:val="1A1F23"/>
          <w:spacing w:val="2"/>
          <w:w w:val="100"/>
          <w:sz w:val="32"/>
          <w:szCs w:val="32"/>
        </w:rPr>
        <w:t>u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b</w:t>
      </w:r>
      <w:r>
        <w:rPr>
          <w:rFonts w:cs="Segoe UI" w:hAnsi="Segoe UI" w:eastAsia="Segoe UI" w:ascii="Segoe UI"/>
          <w:color w:val="1A1F23"/>
          <w:spacing w:val="-20"/>
          <w:w w:val="100"/>
          <w:sz w:val="32"/>
          <w:szCs w:val="32"/>
        </w:rPr>
        <w:t> </w:t>
      </w:r>
      <w:r>
        <w:rPr>
          <w:rFonts w:cs="Segoe UI" w:hAnsi="Segoe UI" w:eastAsia="Segoe UI" w:ascii="Segoe UI"/>
          <w:color w:val="1A1F23"/>
          <w:spacing w:val="2"/>
          <w:w w:val="100"/>
          <w:sz w:val="32"/>
          <w:szCs w:val="32"/>
        </w:rPr>
        <w:t>w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it</w:t>
      </w:r>
      <w:r>
        <w:rPr>
          <w:rFonts w:cs="Segoe UI" w:hAnsi="Segoe UI" w:eastAsia="Segoe UI" w:ascii="Segoe UI"/>
          <w:color w:val="1A1F23"/>
          <w:spacing w:val="-1"/>
          <w:w w:val="100"/>
          <w:sz w:val="32"/>
          <w:szCs w:val="32"/>
        </w:rPr>
        <w:t>h</w:t>
      </w:r>
      <w:r>
        <w:rPr>
          <w:rFonts w:cs="Segoe UI" w:hAnsi="Segoe UI" w:eastAsia="Segoe UI" w:ascii="Segoe UI"/>
          <w:color w:val="1A1F23"/>
          <w:spacing w:val="3"/>
          <w:w w:val="100"/>
          <w:sz w:val="32"/>
          <w:szCs w:val="32"/>
        </w:rPr>
        <w:t>o</w:t>
      </w:r>
      <w:r>
        <w:rPr>
          <w:rFonts w:cs="Segoe UI" w:hAnsi="Segoe UI" w:eastAsia="Segoe UI" w:ascii="Segoe UI"/>
          <w:color w:val="1A1F23"/>
          <w:spacing w:val="-1"/>
          <w:w w:val="100"/>
          <w:sz w:val="32"/>
          <w:szCs w:val="32"/>
        </w:rPr>
        <w:t>u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t</w:t>
      </w:r>
      <w:r>
        <w:rPr>
          <w:rFonts w:cs="Segoe UI" w:hAnsi="Segoe UI" w:eastAsia="Segoe UI" w:ascii="Segoe UI"/>
          <w:color w:val="1A1F23"/>
          <w:spacing w:val="-20"/>
          <w:w w:val="100"/>
          <w:sz w:val="32"/>
          <w:szCs w:val="32"/>
        </w:rPr>
        <w:t> </w:t>
      </w:r>
      <w:r>
        <w:rPr>
          <w:rFonts w:cs="Segoe UI" w:hAnsi="Segoe UI" w:eastAsia="Segoe UI" w:ascii="Segoe UI"/>
          <w:color w:val="1A1F23"/>
          <w:spacing w:val="1"/>
          <w:w w:val="100"/>
          <w:sz w:val="32"/>
          <w:szCs w:val="32"/>
        </w:rPr>
        <w:t>a</w:t>
      </w:r>
      <w:r>
        <w:rPr>
          <w:rFonts w:cs="Segoe UI" w:hAnsi="Segoe UI" w:eastAsia="Segoe UI" w:ascii="Segoe UI"/>
          <w:color w:val="1A1F23"/>
          <w:spacing w:val="2"/>
          <w:w w:val="100"/>
          <w:sz w:val="32"/>
          <w:szCs w:val="32"/>
        </w:rPr>
        <w:t>n</w:t>
      </w:r>
      <w:r>
        <w:rPr>
          <w:rFonts w:cs="Segoe UI" w:hAnsi="Segoe UI" w:eastAsia="Segoe UI" w:ascii="Segoe UI"/>
          <w:color w:val="1A1F23"/>
          <w:spacing w:val="0"/>
          <w:w w:val="100"/>
          <w:sz w:val="32"/>
          <w:szCs w:val="32"/>
        </w:rPr>
        <w:t>y</w:t>
      </w:r>
      <w:r>
        <w:rPr>
          <w:rFonts w:cs="Segoe UI" w:hAnsi="Segoe UI" w:eastAsia="Segoe UI" w:ascii="Segoe UI"/>
          <w:color w:val="1A1F23"/>
          <w:spacing w:val="-8"/>
          <w:w w:val="100"/>
          <w:sz w:val="32"/>
          <w:szCs w:val="32"/>
        </w:rPr>
        <w:t> </w:t>
      </w:r>
      <w:r>
        <w:rPr>
          <w:rFonts w:cs="Segoe UI" w:hAnsi="Segoe UI" w:eastAsia="Segoe UI" w:ascii="Segoe UI"/>
          <w:color w:val="1A1F23"/>
          <w:spacing w:val="1"/>
          <w:w w:val="98"/>
          <w:sz w:val="32"/>
          <w:szCs w:val="32"/>
        </w:rPr>
        <w:t>c</w:t>
      </w:r>
      <w:r>
        <w:rPr>
          <w:rFonts w:cs="Segoe UI" w:hAnsi="Segoe UI" w:eastAsia="Segoe UI" w:ascii="Segoe UI"/>
          <w:color w:val="1A1F23"/>
          <w:spacing w:val="0"/>
          <w:w w:val="98"/>
          <w:sz w:val="32"/>
          <w:szCs w:val="32"/>
        </w:rPr>
        <w:t>o</w:t>
      </w:r>
      <w:r>
        <w:rPr>
          <w:rFonts w:cs="Segoe UI" w:hAnsi="Segoe UI" w:eastAsia="Segoe UI" w:ascii="Segoe UI"/>
          <w:color w:val="1A1F23"/>
          <w:spacing w:val="2"/>
          <w:w w:val="98"/>
          <w:sz w:val="32"/>
          <w:szCs w:val="32"/>
        </w:rPr>
        <w:t>d</w:t>
      </w:r>
      <w:r>
        <w:rPr>
          <w:rFonts w:cs="Segoe UI" w:hAnsi="Segoe UI" w:eastAsia="Segoe UI" w:ascii="Segoe UI"/>
          <w:color w:val="1A1F23"/>
          <w:spacing w:val="1"/>
          <w:w w:val="98"/>
          <w:sz w:val="32"/>
          <w:szCs w:val="32"/>
        </w:rPr>
        <w:t>e</w:t>
      </w:r>
      <w:r>
        <w:rPr>
          <w:rFonts w:cs="Segoe UI" w:hAnsi="Segoe UI" w:eastAsia="Segoe UI" w:ascii="Segoe UI"/>
          <w:color w:val="1A1F23"/>
          <w:spacing w:val="0"/>
          <w:w w:val="98"/>
          <w:sz w:val="32"/>
          <w:szCs w:val="32"/>
        </w:rPr>
        <w:t>!</w:t>
      </w:r>
      <w:r>
        <w:rPr>
          <w:rFonts w:cs="Segoe UI" w:hAnsi="Segoe UI" w:eastAsia="Segoe UI" w:ascii="Segoe UI"/>
          <w:color w:val="000000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Segoe UI" w:hAnsi="Segoe UI" w:eastAsia="Segoe UI" w:ascii="Segoe UI"/>
          <w:sz w:val="19"/>
          <w:szCs w:val="19"/>
        </w:rPr>
        <w:jc w:val="center"/>
        <w:ind w:left="1663" w:right="1680"/>
      </w:pPr>
      <w:r>
        <w:pict>
          <v:group style="position:absolute;margin-left:536.28pt;margin-top:146.691pt;width:22.32pt;height:14.28pt;mso-position-horizontal-relative:page;mso-position-vertical-relative:paragraph;z-index:-482" coordorigin="10726,2934" coordsize="446,286">
            <v:shape style="position:absolute;left:10726;top:2934;width:446;height:286" coordorigin="10726,2934" coordsize="446,286" path="m10726,3193l10726,2958,10726,2955,10726,2953,10728,2948,10728,2946,10730,2943,10733,2941,10735,2939,10740,2936,10742,2934,11153,2934,11167,2943,11172,2958,11172,3193,11167,3210,11153,3219,11146,3219,10752,3219,10735,3215,10733,3212,10730,3210,10728,3207,10728,3203,10726,3200,10726,3198,10726,3193xe" filled="f" stroked="t" strokeweight="0.48pt" strokecolor="#1A1F23">
              <v:path arrowok="t"/>
            </v:shape>
            <w10:wrap type="none"/>
          </v:group>
        </w:pic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U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s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i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n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g</w:t>
      </w:r>
      <w:r>
        <w:rPr>
          <w:rFonts w:cs="Segoe UI" w:hAnsi="Segoe UI" w:eastAsia="Segoe UI" w:ascii="Segoe UI"/>
          <w:color w:val="1A1F23"/>
          <w:spacing w:val="-3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t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h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-2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H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llo</w:t>
      </w:r>
      <w:r>
        <w:rPr>
          <w:rFonts w:cs="Segoe UI" w:hAnsi="Segoe UI" w:eastAsia="Segoe UI" w:ascii="Segoe UI"/>
          <w:color w:val="1A1F23"/>
          <w:spacing w:val="-4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-4"/>
          <w:w w:val="100"/>
          <w:sz w:val="19"/>
          <w:szCs w:val="19"/>
        </w:rPr>
        <w:t>W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o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r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ld</w:t>
      </w:r>
      <w:r>
        <w:rPr>
          <w:rFonts w:cs="Segoe UI" w:hAnsi="Segoe UI" w:eastAsia="Segoe UI" w:ascii="Segoe UI"/>
          <w:color w:val="1A1F23"/>
          <w:spacing w:val="-3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g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u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i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d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,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y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o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u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’ll</w:t>
      </w:r>
      <w:r>
        <w:rPr>
          <w:rFonts w:cs="Segoe UI" w:hAnsi="Segoe UI" w:eastAsia="Segoe UI" w:ascii="Segoe UI"/>
          <w:color w:val="1A1F23"/>
          <w:spacing w:val="-3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s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ta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r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t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a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b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r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a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n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c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h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,</w:t>
      </w:r>
      <w:r>
        <w:rPr>
          <w:rFonts w:cs="Segoe UI" w:hAnsi="Segoe UI" w:eastAsia="Segoe UI" w:ascii="Segoe UI"/>
          <w:color w:val="1A1F23"/>
          <w:spacing w:val="-2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w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r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i</w:t>
      </w:r>
      <w:r>
        <w:rPr>
          <w:rFonts w:cs="Segoe UI" w:hAnsi="Segoe UI" w:eastAsia="Segoe UI" w:ascii="Segoe UI"/>
          <w:color w:val="1A1F23"/>
          <w:spacing w:val="3"/>
          <w:w w:val="100"/>
          <w:sz w:val="19"/>
          <w:szCs w:val="19"/>
        </w:rPr>
        <w:t>t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-3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c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o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mm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n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t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s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,</w:t>
      </w:r>
      <w:r>
        <w:rPr>
          <w:rFonts w:cs="Segoe UI" w:hAnsi="Segoe UI" w:eastAsia="Segoe UI" w:ascii="Segoe UI"/>
          <w:color w:val="1A1F23"/>
          <w:spacing w:val="-7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a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n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d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o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p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n</w:t>
      </w:r>
      <w:r>
        <w:rPr>
          <w:rFonts w:cs="Segoe UI" w:hAnsi="Segoe UI" w:eastAsia="Segoe UI" w:ascii="Segoe UI"/>
          <w:color w:val="1A1F23"/>
          <w:spacing w:val="-2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a</w:t>
      </w:r>
      <w:r>
        <w:rPr>
          <w:rFonts w:cs="Segoe UI" w:hAnsi="Segoe UI" w:eastAsia="Segoe UI" w:ascii="Segoe UI"/>
          <w:color w:val="1A1F23"/>
          <w:spacing w:val="2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-1"/>
          <w:w w:val="100"/>
          <w:sz w:val="19"/>
          <w:szCs w:val="19"/>
        </w:rPr>
        <w:t>p</w:t>
      </w:r>
      <w:r>
        <w:rPr>
          <w:rFonts w:cs="Segoe UI" w:hAnsi="Segoe UI" w:eastAsia="Segoe UI" w:ascii="Segoe UI"/>
          <w:color w:val="1A1F23"/>
          <w:spacing w:val="1"/>
          <w:w w:val="100"/>
          <w:sz w:val="19"/>
          <w:szCs w:val="19"/>
        </w:rPr>
        <w:t>u</w:t>
      </w:r>
      <w:r>
        <w:rPr>
          <w:rFonts w:cs="Segoe UI" w:hAnsi="Segoe UI" w:eastAsia="Segoe UI" w:ascii="Segoe UI"/>
          <w:color w:val="1A1F23"/>
          <w:spacing w:val="0"/>
          <w:w w:val="100"/>
          <w:sz w:val="19"/>
          <w:szCs w:val="19"/>
        </w:rPr>
        <w:t>ll</w:t>
      </w:r>
      <w:r>
        <w:rPr>
          <w:rFonts w:cs="Segoe UI" w:hAnsi="Segoe UI" w:eastAsia="Segoe UI" w:ascii="Segoe UI"/>
          <w:color w:val="1A1F23"/>
          <w:spacing w:val="-2"/>
          <w:w w:val="100"/>
          <w:sz w:val="19"/>
          <w:szCs w:val="19"/>
        </w:rPr>
        <w:t> </w:t>
      </w:r>
      <w:r>
        <w:rPr>
          <w:rFonts w:cs="Segoe UI" w:hAnsi="Segoe UI" w:eastAsia="Segoe UI" w:ascii="Segoe UI"/>
          <w:color w:val="1A1F23"/>
          <w:spacing w:val="1"/>
          <w:w w:val="99"/>
          <w:sz w:val="19"/>
          <w:szCs w:val="19"/>
        </w:rPr>
        <w:t>r</w:t>
      </w:r>
      <w:r>
        <w:rPr>
          <w:rFonts w:cs="Segoe UI" w:hAnsi="Segoe UI" w:eastAsia="Segoe UI" w:ascii="Segoe UI"/>
          <w:color w:val="1A1F23"/>
          <w:spacing w:val="2"/>
          <w:w w:val="99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1"/>
          <w:w w:val="99"/>
          <w:sz w:val="19"/>
          <w:szCs w:val="19"/>
        </w:rPr>
        <w:t>q</w:t>
      </w:r>
      <w:r>
        <w:rPr>
          <w:rFonts w:cs="Segoe UI" w:hAnsi="Segoe UI" w:eastAsia="Segoe UI" w:ascii="Segoe UI"/>
          <w:color w:val="1A1F23"/>
          <w:spacing w:val="1"/>
          <w:w w:val="99"/>
          <w:sz w:val="19"/>
          <w:szCs w:val="19"/>
        </w:rPr>
        <w:t>u</w:t>
      </w:r>
      <w:r>
        <w:rPr>
          <w:rFonts w:cs="Segoe UI" w:hAnsi="Segoe UI" w:eastAsia="Segoe UI" w:ascii="Segoe UI"/>
          <w:color w:val="1A1F23"/>
          <w:spacing w:val="-1"/>
          <w:w w:val="99"/>
          <w:sz w:val="19"/>
          <w:szCs w:val="19"/>
        </w:rPr>
        <w:t>e</w:t>
      </w:r>
      <w:r>
        <w:rPr>
          <w:rFonts w:cs="Segoe UI" w:hAnsi="Segoe UI" w:eastAsia="Segoe UI" w:ascii="Segoe UI"/>
          <w:color w:val="1A1F23"/>
          <w:spacing w:val="1"/>
          <w:w w:val="99"/>
          <w:sz w:val="19"/>
          <w:szCs w:val="19"/>
        </w:rPr>
        <w:t>s</w:t>
      </w:r>
      <w:r>
        <w:rPr>
          <w:rFonts w:cs="Segoe UI" w:hAnsi="Segoe UI" w:eastAsia="Segoe UI" w:ascii="Segoe UI"/>
          <w:color w:val="1A1F23"/>
          <w:spacing w:val="0"/>
          <w:w w:val="99"/>
          <w:sz w:val="19"/>
          <w:szCs w:val="19"/>
        </w:rPr>
        <w:t>t.</w:t>
      </w:r>
      <w:r>
        <w:rPr>
          <w:rFonts w:cs="Segoe UI" w:hAnsi="Segoe UI" w:eastAsia="Segoe UI" w:ascii="Segoe UI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Segoe UI Semibold" w:hAnsi="Segoe UI Semibold" w:eastAsia="Segoe UI Semibold" w:ascii="Segoe UI Semibold"/>
          <w:sz w:val="17"/>
          <w:szCs w:val="17"/>
        </w:rPr>
        <w:jc w:val="center"/>
        <w:ind w:left="4928" w:right="4946"/>
      </w:pPr>
      <w:r>
        <w:pict>
          <v:group style="position:absolute;margin-left:242.04pt;margin-top:-4.26763pt;width:112.32pt;height:21.84pt;mso-position-horizontal-relative:page;mso-position-vertical-relative:paragraph;z-index:-474" coordorigin="4841,-85" coordsize="2246,437">
            <v:shape style="position:absolute;left:4841;top:-85;width:2246;height:437" coordorigin="4841,-85" coordsize="2246,437" path="m4841,313l4841,-47,4841,-52,4841,-57,4843,-61,4846,-66,4848,-71,4853,-73,4855,-78,4860,-81,4865,-83,4870,-85,4874,-85,4879,-85,7049,-85,7054,-85,7058,-85,7063,-83,7068,-81,7073,-78,7075,-73,7080,-71,7082,-66,7085,-61,7085,-57,7087,-52,7087,-47,7087,313,7049,351,4879,351,4853,339,4848,337,4846,332,4843,327,4841,323,4841,318,4841,313xe" filled="f" stroked="t" strokeweight="0.48pt" strokecolor="#1A1F23">
              <v:path arrowok="t"/>
            </v:shape>
            <w10:wrap type="none"/>
          </v:group>
        </w:pict>
      </w:r>
      <w:r>
        <w:rPr>
          <w:rFonts w:cs="Segoe UI Semibold" w:hAnsi="Segoe UI Semibold" w:eastAsia="Segoe UI Semibold" w:ascii="Segoe UI Semibold"/>
          <w:b/>
          <w:color w:val="23282D"/>
          <w:spacing w:val="-5"/>
          <w:w w:val="100"/>
          <w:sz w:val="17"/>
          <w:szCs w:val="17"/>
        </w:rPr>
        <w:t>R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sz w:val="17"/>
          <w:szCs w:val="17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7"/>
          <w:szCs w:val="17"/>
        </w:rPr>
        <w:t>ad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0"/>
          <w:sz w:val="17"/>
          <w:szCs w:val="17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sz w:val="17"/>
          <w:szCs w:val="17"/>
        </w:rPr>
        <w:t>t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7"/>
          <w:szCs w:val="17"/>
        </w:rPr>
        <w:t>h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7"/>
          <w:szCs w:val="17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7"/>
          <w:szCs w:val="17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sz w:val="17"/>
          <w:szCs w:val="17"/>
        </w:rPr>
        <w:t>g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7"/>
          <w:szCs w:val="17"/>
        </w:rPr>
        <w:t>u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7"/>
          <w:szCs w:val="17"/>
        </w:rPr>
        <w:t>i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sz w:val="17"/>
          <w:szCs w:val="17"/>
        </w:rPr>
        <w:t>d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7"/>
          <w:szCs w:val="17"/>
        </w:rPr>
        <w:t>e</w:t>
      </w:r>
      <w:r>
        <w:rPr>
          <w:rFonts w:cs="Segoe UI Semibold" w:hAnsi="Segoe UI Semibold" w:eastAsia="Segoe UI Semibold" w:ascii="Segoe UI Semibold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Segoe UI Semibold" w:hAnsi="Segoe UI Semibold" w:eastAsia="Segoe UI Semibold" w:ascii="Segoe UI Semibold"/>
          <w:sz w:val="19"/>
          <w:szCs w:val="19"/>
        </w:rPr>
        <w:jc w:val="left"/>
        <w:spacing w:lineRule="exact" w:line="240"/>
        <w:ind w:left="542"/>
      </w:pPr>
      <w:r>
        <w:pict>
          <v:group style="position:absolute;margin-left:36.91pt;margin-top:3.42149pt;width:7.01pt;height:8.63pt;mso-position-horizontal-relative:page;mso-position-vertical-relative:paragraph;z-index:-472" coordorigin="738,68" coordsize="140,173">
            <v:group style="position:absolute;left:749;top:71;width:125;height:10" coordorigin="749,71" coordsize="125,10">
              <v:shape style="position:absolute;left:749;top:71;width:125;height:10" coordorigin="749,71" coordsize="125,10" path="m756,71l749,75,749,80,874,80,874,71,756,71xe" filled="t" fillcolor="#939CA5" stroked="f">
                <v:path arrowok="t"/>
                <v:fill/>
              </v:shape>
              <v:group style="position:absolute;left:760;top:80;width:0;height:94" coordorigin="760,80" coordsize="0,94">
                <v:shape style="position:absolute;left:760;top:80;width:0;height:94" coordorigin="760,80" coordsize="0,94" path="m760,80l760,174e" filled="f" stroked="t" strokeweight="1.18pt" strokecolor="#939CA5">
                  <v:path arrowok="t"/>
                </v:shape>
                <v:group style="position:absolute;left:866;top:80;width:7;height:96" coordorigin="866,80" coordsize="7,96">
                  <v:shape style="position:absolute;left:866;top:80;width:7;height:96" coordorigin="866,80" coordsize="7,96" path="m866,80l866,176,869,176,874,80,866,80xe" filled="t" fillcolor="#939CA5" stroked="f">
                    <v:path arrowok="t"/>
                    <v:fill/>
                  </v:shape>
                  <v:group style="position:absolute;left:749;top:176;width:120;height:12" coordorigin="749,176" coordsize="120,12">
                    <v:shape style="position:absolute;left:749;top:176;width:120;height:12" coordorigin="749,176" coordsize="120,12" path="m749,176l749,188,866,188,869,176,749,176xe" filled="t" fillcolor="#939CA5" stroked="f">
                      <v:path arrowok="t"/>
                      <v:fill/>
                    </v:shape>
                    <v:group style="position:absolute;left:749;top:198;width:10;height:0" coordorigin="749,198" coordsize="10,0">
                      <v:shape style="position:absolute;left:749;top:198;width:10;height:0" coordorigin="749,198" coordsize="10,0" path="m749,198l758,198e" filled="f" stroked="t" strokeweight="1.06pt" strokecolor="#939CA5">
                        <v:path arrowok="t"/>
                      </v:shape>
                      <v:group style="position:absolute;left:782;top:198;width:31;height:12" coordorigin="782,198" coordsize="31,12">
                        <v:shape style="position:absolute;left:782;top:198;width:31;height:12" coordorigin="782,198" coordsize="31,12" path="m782,198l782,210,809,210,814,198,782,198xe" filled="t" fillcolor="#939CA5" stroked="f">
                          <v:path arrowok="t"/>
                          <v:fill/>
                        </v:shape>
                        <v:group style="position:absolute;left:749;top:210;width:60;height:10" coordorigin="749,210" coordsize="60,10">
                          <v:shape style="position:absolute;left:749;top:210;width:60;height:10" coordorigin="749,210" coordsize="60,10" path="m749,210l749,215,756,219,802,219,804,215,809,210,749,210xe" filled="t" fillcolor="#939CA5" stroked="f">
                            <v:path arrowok="t"/>
                            <v:fill/>
                          </v:shape>
                          <v:group style="position:absolute;left:782;top:219;width:19;height:22" coordorigin="782,219" coordsize="19,22">
                            <v:shape style="position:absolute;left:782;top:219;width:19;height:22" coordorigin="782,219" coordsize="19,22" path="m782,219l782,241,797,224,802,219,782,219xe" filled="t" fillcolor="#939CA5" stroked="f">
                              <v:path arrowok="t"/>
                              <v:fill/>
                            </v:shape>
                            <v:group style="position:absolute;left:797;top:71;width:82;height:170" coordorigin="797,71" coordsize="82,170">
                              <v:shape style="position:absolute;left:797;top:71;width:82;height:170" coordorigin="797,71" coordsize="82,170" path="m866,188l866,210,814,210,814,198,797,224,814,241,814,219,874,219,878,215,878,75,874,71,866,188xe" filled="t" fillcolor="#939CA5" stroked="f">
                                <v:path arrowok="t"/>
                                <v:fill/>
                              </v:shape>
                              <v:group style="position:absolute;left:782;top:159;width:7;height:0" coordorigin="782,159" coordsize="7,0">
                                <v:shape style="position:absolute;left:782;top:159;width:7;height:0" coordorigin="782,159" coordsize="7,0" path="m782,159l790,159e" filled="f" stroked="t" strokeweight="0.58pt" strokecolor="#939CA5">
                                  <v:path arrowok="t"/>
                                </v:shape>
                                <v:group style="position:absolute;left:782;top:139;width:7;height:0" coordorigin="782,139" coordsize="7,0">
                                  <v:shape style="position:absolute;left:782;top:139;width:7;height:0" coordorigin="782,139" coordsize="7,0" path="m782,139l790,139e" filled="f" stroked="t" strokeweight="0.46pt" strokecolor="#939CA5">
                                    <v:path arrowok="t"/>
                                  </v:shape>
                                  <v:group style="position:absolute;left:782;top:117;width:7;height:0" coordorigin="782,117" coordsize="7,0">
                                    <v:shape style="position:absolute;left:782;top:117;width:7;height:0" coordorigin="782,117" coordsize="7,0" path="m782,117l790,117e" filled="f" stroked="t" strokeweight="0.46pt" strokecolor="#939CA5">
                                      <v:path arrowok="t"/>
                                    </v:shape>
                                    <v:group style="position:absolute;left:782;top:96;width:7;height:0" coordorigin="782,96" coordsize="7,0">
                                      <v:shape style="position:absolute;left:782;top:96;width:7;height:0" coordorigin="782,96" coordsize="7,0" path="m782,96l790,96e" filled="f" stroked="t" strokeweight="0.46pt" strokecolor="#939CA5">
                                        <v:path arrowok="t"/>
                                      </v:shape>
                                      <v:group style="position:absolute;left:782;top:162;width:10;height:0" coordorigin="782,162" coordsize="10,0">
                                        <v:shape style="position:absolute;left:782;top:162;width:10;height:0" coordorigin="782,162" coordsize="10,0" path="m782,162l792,162e" filled="f" stroked="t" strokeweight="0.6pt" strokecolor="#939CA5">
                                          <v:path arrowok="t"/>
                                        </v:shape>
                                        <v:group style="position:absolute;left:782;top:140;width:10;height:0" coordorigin="782,140" coordsize="10,0">
                                          <v:shape style="position:absolute;left:782;top:140;width:10;height:0" coordorigin="782,140" coordsize="10,0" path="m782,140l792,140e" filled="f" stroked="t" strokeweight="0.6pt" strokecolor="#939CA5">
                                            <v:path arrowok="t"/>
                                          </v:shape>
                                          <v:group style="position:absolute;left:782;top:119;width:10;height:0" coordorigin="782,119" coordsize="10,0">
                                            <v:shape style="position:absolute;left:782;top:119;width:10;height:0" coordorigin="782,119" coordsize="10,0" path="m782,119l792,119e" filled="f" stroked="t" strokeweight="0.6pt" strokecolor="#939CA5">
                                              <v:path arrowok="t"/>
                                            </v:shape>
                                            <v:group style="position:absolute;left:782;top:97;width:10;height:0" coordorigin="782,97" coordsize="10,0">
                                              <v:shape style="position:absolute;left:782;top:97;width:10;height:0" coordorigin="782,97" coordsize="10,0" path="m782,97l792,97e" filled="f" stroked="t" strokeweight="0.6pt" strokecolor="#939CA5">
                                                <v:path arrowok="t"/>
                                              </v:shape>
                                              <v:group style="position:absolute;left:773;top:80;width:91;height:94" coordorigin="773,80" coordsize="91,94">
                                                <v:shape style="position:absolute;left:773;top:80;width:91;height:94" coordorigin="773,80" coordsize="91,94" path="m773,174l864,174,864,80,773,80,773,174xe" filled="t" fillcolor="#939CA5" stroked="f">
                                                  <v:path arrowok="t"/>
                                                  <v:fill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Segoe UI" w:hAnsi="Segoe UI" w:eastAsia="Segoe UI" w:ascii="Segoe UI"/>
          <w:color w:val="0366D4"/>
          <w:spacing w:val="1"/>
          <w:w w:val="100"/>
          <w:position w:val="-1"/>
          <w:sz w:val="19"/>
          <w:szCs w:val="19"/>
        </w:rPr>
        <w:t>d</w:t>
      </w:r>
      <w:r>
        <w:rPr>
          <w:rFonts w:cs="Segoe UI" w:hAnsi="Segoe UI" w:eastAsia="Segoe UI" w:ascii="Segoe UI"/>
          <w:color w:val="0366D4"/>
          <w:spacing w:val="0"/>
          <w:w w:val="100"/>
          <w:position w:val="-1"/>
          <w:sz w:val="19"/>
          <w:szCs w:val="19"/>
        </w:rPr>
        <w:t>a</w:t>
      </w:r>
      <w:r>
        <w:rPr>
          <w:rFonts w:cs="Segoe UI" w:hAnsi="Segoe UI" w:eastAsia="Segoe UI" w:ascii="Segoe UI"/>
          <w:color w:val="0366D4"/>
          <w:spacing w:val="-1"/>
          <w:w w:val="100"/>
          <w:position w:val="-1"/>
          <w:sz w:val="19"/>
          <w:szCs w:val="19"/>
        </w:rPr>
        <w:t>c</w:t>
      </w:r>
      <w:r>
        <w:rPr>
          <w:rFonts w:cs="Segoe UI" w:hAnsi="Segoe UI" w:eastAsia="Segoe UI" w:ascii="Segoe UI"/>
          <w:color w:val="0366D4"/>
          <w:spacing w:val="-1"/>
          <w:w w:val="100"/>
          <w:position w:val="-1"/>
          <w:sz w:val="19"/>
          <w:szCs w:val="19"/>
        </w:rPr>
        <w:t>p</w:t>
      </w:r>
      <w:r>
        <w:rPr>
          <w:rFonts w:cs="Segoe UI" w:hAnsi="Segoe UI" w:eastAsia="Segoe UI" w:ascii="Segoe UI"/>
          <w:color w:val="0366D4"/>
          <w:spacing w:val="0"/>
          <w:w w:val="100"/>
          <w:position w:val="-1"/>
          <w:sz w:val="19"/>
          <w:szCs w:val="19"/>
        </w:rPr>
        <w:t>a</w:t>
      </w:r>
      <w:r>
        <w:rPr>
          <w:rFonts w:cs="Segoe UI" w:hAnsi="Segoe UI" w:eastAsia="Segoe UI" w:ascii="Segoe UI"/>
          <w:color w:val="0366D4"/>
          <w:spacing w:val="-9"/>
          <w:w w:val="100"/>
          <w:position w:val="-1"/>
          <w:sz w:val="19"/>
          <w:szCs w:val="19"/>
        </w:rPr>
        <w:t> </w:t>
      </w:r>
      <w:r>
        <w:rPr>
          <w:rFonts w:cs="Segoe UI" w:hAnsi="Segoe UI" w:eastAsia="Segoe UI" w:ascii="Segoe UI"/>
          <w:color w:val="576069"/>
          <w:spacing w:val="0"/>
          <w:w w:val="100"/>
          <w:position w:val="-1"/>
          <w:sz w:val="19"/>
          <w:szCs w:val="19"/>
        </w:rPr>
        <w:t>/</w:t>
      </w:r>
      <w:r>
        <w:rPr>
          <w:rFonts w:cs="Segoe UI" w:hAnsi="Segoe UI" w:eastAsia="Segoe UI" w:ascii="Segoe UI"/>
          <w:color w:val="576069"/>
          <w:spacing w:val="-4"/>
          <w:w w:val="100"/>
          <w:position w:val="-1"/>
          <w:sz w:val="19"/>
          <w:szCs w:val="19"/>
        </w:rPr>
        <w:t> </w:t>
      </w:r>
      <w:r>
        <w:rPr>
          <w:rFonts w:cs="Segoe UI Semibold" w:hAnsi="Segoe UI Semibold" w:eastAsia="Segoe UI Semibold" w:ascii="Segoe UI Semibold"/>
          <w:b/>
          <w:color w:val="0366D4"/>
          <w:spacing w:val="0"/>
          <w:w w:val="100"/>
          <w:position w:val="-1"/>
          <w:sz w:val="19"/>
          <w:szCs w:val="19"/>
        </w:rPr>
        <w:t>mv</w:t>
      </w:r>
      <w:r>
        <w:rPr>
          <w:rFonts w:cs="Segoe UI Semibold" w:hAnsi="Segoe UI Semibold" w:eastAsia="Segoe UI Semibold" w:ascii="Segoe UI Semibold"/>
          <w:b/>
          <w:color w:val="0366D4"/>
          <w:spacing w:val="1"/>
          <w:w w:val="100"/>
          <w:position w:val="-1"/>
          <w:sz w:val="19"/>
          <w:szCs w:val="19"/>
        </w:rPr>
        <w:t>l</w:t>
      </w:r>
      <w:r>
        <w:rPr>
          <w:rFonts w:cs="Segoe UI Semibold" w:hAnsi="Segoe UI Semibold" w:eastAsia="Segoe UI Semibold" w:ascii="Segoe UI Semibold"/>
          <w:b/>
          <w:color w:val="0366D4"/>
          <w:spacing w:val="0"/>
          <w:w w:val="100"/>
          <w:position w:val="-1"/>
          <w:sz w:val="19"/>
          <w:szCs w:val="19"/>
        </w:rPr>
        <w:t>_</w:t>
      </w:r>
      <w:r>
        <w:rPr>
          <w:rFonts w:cs="Segoe UI Semibold" w:hAnsi="Segoe UI Semibold" w:eastAsia="Segoe UI Semibold" w:ascii="Segoe UI Semibold"/>
          <w:b/>
          <w:color w:val="0366D4"/>
          <w:spacing w:val="2"/>
          <w:w w:val="100"/>
          <w:position w:val="-1"/>
          <w:sz w:val="19"/>
          <w:szCs w:val="19"/>
        </w:rPr>
        <w:t>p</w:t>
      </w:r>
      <w:r>
        <w:rPr>
          <w:rFonts w:cs="Segoe UI Semibold" w:hAnsi="Segoe UI Semibold" w:eastAsia="Segoe UI Semibold" w:ascii="Segoe UI Semibold"/>
          <w:b/>
          <w:color w:val="0366D4"/>
          <w:spacing w:val="-3"/>
          <w:w w:val="100"/>
          <w:position w:val="-1"/>
          <w:sz w:val="19"/>
          <w:szCs w:val="19"/>
        </w:rPr>
        <w:t>r</w:t>
      </w:r>
      <w:r>
        <w:rPr>
          <w:rFonts w:cs="Segoe UI Semibold" w:hAnsi="Segoe UI Semibold" w:eastAsia="Segoe UI Semibold" w:ascii="Segoe UI Semibold"/>
          <w:b/>
          <w:color w:val="0366D4"/>
          <w:spacing w:val="0"/>
          <w:w w:val="100"/>
          <w:position w:val="-1"/>
          <w:sz w:val="19"/>
          <w:szCs w:val="19"/>
        </w:rPr>
        <w:t>og</w:t>
      </w:r>
      <w:r>
        <w:rPr>
          <w:rFonts w:cs="Segoe UI Semibold" w:hAnsi="Segoe UI Semibold" w:eastAsia="Segoe UI Semibold" w:ascii="Segoe UI Semibold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  <w:sectPr>
          <w:pgMar w:footer="0" w:header="0" w:top="180" w:bottom="280" w:left="420" w:right="380"/>
          <w:footerReference w:type="default" r:id="rId4"/>
          <w:pgSz w:w="11920" w:h="16840"/>
        </w:sectPr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17"/>
          <w:szCs w:val="17"/>
        </w:rPr>
        <w:jc w:val="left"/>
        <w:spacing w:before="14"/>
        <w:ind w:left="331" w:right="-46"/>
      </w:pPr>
      <w:r>
        <w:pict>
          <v:group style="position:absolute;margin-left:29.04pt;margin-top:0.992343pt;width:538.32pt;height:0pt;mso-position-horizontal-relative:page;mso-position-vertical-relative:paragraph;z-index:-483" coordorigin="581,20" coordsize="10766,0">
            <v:shape style="position:absolute;left:581;top:20;width:10766;height:0" coordorigin="581,20" coordsize="10766,0" path="m581,20l11347,20e" filled="f" stroked="t" strokeweight="0.6pt" strokecolor="#E1E2E6">
              <v:path arrowok="t"/>
            </v:shape>
            <w10:wrap type="none"/>
          </v:group>
        </w:pic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Cu</w:t>
      </w:r>
      <w:r>
        <w:rPr>
          <w:rFonts w:cs="Segoe UI" w:hAnsi="Segoe UI" w:eastAsia="Segoe UI" w:ascii="Segoe UI"/>
          <w:color w:val="23282D"/>
          <w:spacing w:val="1"/>
          <w:w w:val="100"/>
          <w:sz w:val="17"/>
          <w:szCs w:val="17"/>
        </w:rPr>
        <w:t>r</w: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so</w: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 </w: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de</w:t>
      </w:r>
      <w:r>
        <w:rPr>
          <w:rFonts w:cs="Segoe UI" w:hAnsi="Segoe UI" w:eastAsia="Segoe UI" w:ascii="Segoe UI"/>
          <w:color w:val="23282D"/>
          <w:spacing w:val="-1"/>
          <w:w w:val="100"/>
          <w:sz w:val="17"/>
          <w:szCs w:val="17"/>
        </w:rPr>
        <w:t> </w:t>
      </w:r>
      <w:r>
        <w:rPr>
          <w:rFonts w:cs="Segoe UI" w:hAnsi="Segoe UI" w:eastAsia="Segoe UI" w:ascii="Segoe UI"/>
          <w:color w:val="23282D"/>
          <w:spacing w:val="1"/>
          <w:w w:val="100"/>
          <w:sz w:val="17"/>
          <w:szCs w:val="17"/>
        </w:rPr>
        <w:t>p</w:t>
      </w:r>
      <w:r>
        <w:rPr>
          <w:rFonts w:cs="Segoe UI" w:hAnsi="Segoe UI" w:eastAsia="Segoe UI" w:ascii="Segoe UI"/>
          <w:color w:val="23282D"/>
          <w:spacing w:val="-2"/>
          <w:w w:val="100"/>
          <w:sz w:val="17"/>
          <w:szCs w:val="17"/>
        </w:rPr>
        <w:t>r</w:t>
      </w:r>
      <w:r>
        <w:rPr>
          <w:rFonts w:cs="Segoe UI" w:hAnsi="Segoe UI" w:eastAsia="Segoe UI" w:ascii="Segoe UI"/>
          <w:color w:val="23282D"/>
          <w:spacing w:val="1"/>
          <w:w w:val="100"/>
          <w:sz w:val="17"/>
          <w:szCs w:val="17"/>
        </w:rPr>
        <w:t>o</w: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gamaci</w:t>
      </w:r>
      <w:r>
        <w:rPr>
          <w:rFonts w:cs="Segoe UI" w:hAnsi="Segoe UI" w:eastAsia="Segoe UI" w:ascii="Segoe UI"/>
          <w:color w:val="23282D"/>
          <w:spacing w:val="1"/>
          <w:w w:val="100"/>
          <w:sz w:val="17"/>
          <w:szCs w:val="17"/>
        </w:rPr>
        <w:t>ó</w: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n</w:t>
      </w:r>
      <w:r>
        <w:rPr>
          <w:rFonts w:cs="Segoe UI" w:hAnsi="Segoe UI" w:eastAsia="Segoe UI" w:ascii="Segoe UI"/>
          <w:color w:val="23282D"/>
          <w:spacing w:val="-1"/>
          <w:w w:val="100"/>
          <w:sz w:val="17"/>
          <w:szCs w:val="17"/>
        </w:rPr>
        <w:t> </w:t>
      </w:r>
      <w:r>
        <w:rPr>
          <w:rFonts w:cs="Segoe UI" w:hAnsi="Segoe UI" w:eastAsia="Segoe UI" w:ascii="Segoe UI"/>
          <w:color w:val="23282D"/>
          <w:spacing w:val="-1"/>
          <w:w w:val="100"/>
          <w:sz w:val="17"/>
          <w:szCs w:val="17"/>
        </w:rPr>
        <w:t>2</w:t>
      </w:r>
      <w:r>
        <w:rPr>
          <w:rFonts w:cs="Segoe UI" w:hAnsi="Segoe UI" w:eastAsia="Segoe UI" w:ascii="Segoe UI"/>
          <w:color w:val="23282D"/>
          <w:spacing w:val="-1"/>
          <w:w w:val="100"/>
          <w:sz w:val="17"/>
          <w:szCs w:val="17"/>
        </w:rPr>
        <w:t>0</w:t>
      </w:r>
      <w:r>
        <w:rPr>
          <w:rFonts w:cs="Segoe UI" w:hAnsi="Segoe UI" w:eastAsia="Segoe UI" w:ascii="Segoe UI"/>
          <w:color w:val="23282D"/>
          <w:spacing w:val="-1"/>
          <w:w w:val="100"/>
          <w:sz w:val="17"/>
          <w:szCs w:val="17"/>
        </w:rPr>
        <w:t>2</w:t>
      </w:r>
      <w:r>
        <w:rPr>
          <w:rFonts w:cs="Segoe UI" w:hAnsi="Segoe UI" w:eastAsia="Segoe UI" w:ascii="Segoe UI"/>
          <w:color w:val="23282D"/>
          <w:spacing w:val="0"/>
          <w:w w:val="100"/>
          <w:sz w:val="17"/>
          <w:szCs w:val="17"/>
        </w:rPr>
        <w:t>0</w:t>
      </w:r>
      <w:r>
        <w:rPr>
          <w:rFonts w:cs="Segoe UI" w:hAnsi="Segoe UI" w:eastAsia="Segoe UI" w:ascii="Segoe UI"/>
          <w:color w:val="000000"/>
          <w:spacing w:val="0"/>
          <w:w w:val="100"/>
          <w:sz w:val="17"/>
          <w:szCs w:val="17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Segoe UI" w:hAnsi="Segoe UI" w:eastAsia="Segoe UI" w:ascii="Segoe UI"/>
          <w:sz w:val="12"/>
          <w:szCs w:val="12"/>
        </w:rPr>
        <w:jc w:val="left"/>
        <w:spacing w:lineRule="exact" w:line="140"/>
        <w:ind w:left="331"/>
      </w:pPr>
      <w:r>
        <w:pict>
          <v:group style="position:absolute;margin-left:29.04pt;margin-top:-59.2854pt;width:538.32pt;height:0pt;mso-position-horizontal-relative:page;mso-position-vertical-relative:paragraph;z-index:-475" coordorigin="581,-1186" coordsize="10766,0">
            <v:shape style="position:absolute;left:581;top:-1186;width:10766;height:0" coordorigin="581,-1186" coordsize="10766,0" path="m581,-1186l11347,-1186e" filled="f" stroked="t" strokeweight="0.6pt" strokecolor="#E1E2E6">
              <v:path arrowok="t"/>
            </v:shape>
            <w10:wrap type="none"/>
          </v:group>
        </w:pict>
      </w:r>
      <w:r>
        <w:rPr>
          <w:rFonts w:cs="Segoe UI" w:hAnsi="Segoe UI" w:eastAsia="Segoe UI" w:ascii="Segoe UI"/>
          <w:color w:val="0366D4"/>
          <w:spacing w:val="0"/>
          <w:w w:val="100"/>
          <w:position w:val="-1"/>
          <w:sz w:val="12"/>
          <w:szCs w:val="12"/>
        </w:rPr>
        <w:t>M</w:t>
      </w:r>
      <w:r>
        <w:rPr>
          <w:rFonts w:cs="Segoe UI" w:hAnsi="Segoe UI" w:eastAsia="Segoe UI" w:ascii="Segoe UI"/>
          <w:color w:val="0366D4"/>
          <w:spacing w:val="-1"/>
          <w:w w:val="100"/>
          <w:position w:val="-1"/>
          <w:sz w:val="12"/>
          <w:szCs w:val="12"/>
        </w:rPr>
        <w:t>a</w:t>
      </w:r>
      <w:r>
        <w:rPr>
          <w:rFonts w:cs="Segoe UI" w:hAnsi="Segoe UI" w:eastAsia="Segoe UI" w:ascii="Segoe UI"/>
          <w:color w:val="0366D4"/>
          <w:spacing w:val="-1"/>
          <w:w w:val="100"/>
          <w:position w:val="-1"/>
          <w:sz w:val="12"/>
          <w:szCs w:val="12"/>
        </w:rPr>
        <w:t>n</w:t>
      </w:r>
      <w:r>
        <w:rPr>
          <w:rFonts w:cs="Segoe UI" w:hAnsi="Segoe UI" w:eastAsia="Segoe UI" w:ascii="Segoe UI"/>
          <w:color w:val="0366D4"/>
          <w:spacing w:val="1"/>
          <w:w w:val="100"/>
          <w:position w:val="-1"/>
          <w:sz w:val="12"/>
          <w:szCs w:val="12"/>
        </w:rPr>
        <w:t>a</w:t>
      </w:r>
      <w:r>
        <w:rPr>
          <w:rFonts w:cs="Segoe UI" w:hAnsi="Segoe UI" w:eastAsia="Segoe UI" w:ascii="Segoe UI"/>
          <w:color w:val="0366D4"/>
          <w:spacing w:val="-1"/>
          <w:w w:val="100"/>
          <w:position w:val="-1"/>
          <w:sz w:val="12"/>
          <w:szCs w:val="12"/>
        </w:rPr>
        <w:t>g</w:t>
      </w:r>
      <w:r>
        <w:rPr>
          <w:rFonts w:cs="Segoe UI" w:hAnsi="Segoe UI" w:eastAsia="Segoe UI" w:ascii="Segoe UI"/>
          <w:color w:val="0366D4"/>
          <w:spacing w:val="0"/>
          <w:w w:val="100"/>
          <w:position w:val="-1"/>
          <w:sz w:val="12"/>
          <w:szCs w:val="12"/>
        </w:rPr>
        <w:t>e</w:t>
      </w:r>
      <w:r>
        <w:rPr>
          <w:rFonts w:cs="Segoe UI" w:hAnsi="Segoe UI" w:eastAsia="Segoe UI" w:ascii="Segoe UI"/>
          <w:color w:val="0366D4"/>
          <w:spacing w:val="30"/>
          <w:w w:val="100"/>
          <w:position w:val="-1"/>
          <w:sz w:val="12"/>
          <w:szCs w:val="12"/>
        </w:rPr>
        <w:t> </w:t>
      </w:r>
      <w:r>
        <w:rPr>
          <w:rFonts w:cs="Segoe UI" w:hAnsi="Segoe UI" w:eastAsia="Segoe UI" w:ascii="Segoe UI"/>
          <w:color w:val="0366D4"/>
          <w:spacing w:val="1"/>
          <w:w w:val="103"/>
          <w:position w:val="-1"/>
          <w:sz w:val="12"/>
          <w:szCs w:val="12"/>
        </w:rPr>
        <w:t>t</w:t>
      </w:r>
      <w:r>
        <w:rPr>
          <w:rFonts w:cs="Segoe UI" w:hAnsi="Segoe UI" w:eastAsia="Segoe UI" w:ascii="Segoe UI"/>
          <w:color w:val="0366D4"/>
          <w:spacing w:val="-1"/>
          <w:w w:val="103"/>
          <w:position w:val="-1"/>
          <w:sz w:val="12"/>
          <w:szCs w:val="12"/>
        </w:rPr>
        <w:t>o</w:t>
      </w:r>
      <w:r>
        <w:rPr>
          <w:rFonts w:cs="Segoe UI" w:hAnsi="Segoe UI" w:eastAsia="Segoe UI" w:ascii="Segoe UI"/>
          <w:color w:val="0366D4"/>
          <w:spacing w:val="1"/>
          <w:w w:val="103"/>
          <w:position w:val="-1"/>
          <w:sz w:val="12"/>
          <w:szCs w:val="12"/>
        </w:rPr>
        <w:t>p</w:t>
      </w:r>
      <w:r>
        <w:rPr>
          <w:rFonts w:cs="Segoe UI" w:hAnsi="Segoe UI" w:eastAsia="Segoe UI" w:ascii="Segoe UI"/>
          <w:color w:val="0366D4"/>
          <w:spacing w:val="3"/>
          <w:w w:val="103"/>
          <w:position w:val="-1"/>
          <w:sz w:val="12"/>
          <w:szCs w:val="12"/>
        </w:rPr>
        <w:t>i</w:t>
      </w:r>
      <w:r>
        <w:rPr>
          <w:rFonts w:cs="Segoe UI" w:hAnsi="Segoe UI" w:eastAsia="Segoe UI" w:ascii="Segoe UI"/>
          <w:color w:val="0366D4"/>
          <w:spacing w:val="0"/>
          <w:w w:val="103"/>
          <w:position w:val="-1"/>
          <w:sz w:val="12"/>
          <w:szCs w:val="12"/>
        </w:rPr>
        <w:t>cs</w:t>
      </w:r>
      <w:r>
        <w:rPr>
          <w:rFonts w:cs="Segoe UI" w:hAnsi="Segoe UI" w:eastAsia="Segoe UI" w:ascii="Segoe UI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Segoe UI Semibold" w:hAnsi="Segoe UI Semibold" w:eastAsia="Segoe UI Semibold" w:ascii="Segoe UI Semibold"/>
          <w:sz w:val="12"/>
          <w:szCs w:val="12"/>
        </w:rPr>
        <w:jc w:val="left"/>
        <w:spacing w:before="78"/>
        <w:sectPr>
          <w:type w:val="continuous"/>
          <w:pgSz w:w="11920" w:h="16840"/>
          <w:pgMar w:top="660" w:bottom="280" w:left="420" w:right="380"/>
          <w:cols w:num="2" w:equalWidth="off">
            <w:col w:w="2452" w:space="7967"/>
            <w:col w:w="701"/>
          </w:cols>
        </w:sectPr>
      </w:pPr>
      <w:r>
        <w:br w:type="column"/>
      </w:r>
      <w:r>
        <w:rPr>
          <w:rFonts w:cs="Segoe UI Semibold" w:hAnsi="Segoe UI Semibold" w:eastAsia="Segoe UI Semibold" w:ascii="Segoe UI Semibold"/>
          <w:b/>
          <w:color w:val="23282D"/>
          <w:w w:val="103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3"/>
          <w:sz w:val="12"/>
          <w:szCs w:val="12"/>
        </w:rPr>
        <w:t>d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3"/>
          <w:sz w:val="12"/>
          <w:szCs w:val="12"/>
        </w:rPr>
        <w:t>i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3"/>
          <w:sz w:val="12"/>
          <w:szCs w:val="12"/>
        </w:rPr>
        <w:t>t</w:t>
      </w:r>
      <w:r>
        <w:rPr>
          <w:rFonts w:cs="Segoe UI Semibold" w:hAnsi="Segoe UI Semibold" w:eastAsia="Segoe UI Semibold" w:ascii="Segoe UI Semibold"/>
          <w:color w:val="000000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pict>
          <v:group style="position:absolute;margin-left:0pt;margin-top:841.92pt;width:0pt;height:0pt;mso-position-horizontal-relative:page;mso-position-vertical-relative:page;z-index:-478" coordorigin="0,16838" coordsize="0,0">
            <v:shape style="position:absolute;left:0;top:16838;width:0;height:0" coordorigin="0,16838" coordsize="0,0" path="m0,16838l0,16838e" filled="f" stroked="t" strokeweight="0.1pt" strokecolor="#1A1F23">
              <v:path arrowok="t"/>
            </v:shape>
            <w10:wrap type="none"/>
          </v:group>
        </w:pict>
      </w:r>
      <w:r>
        <w:pict>
          <v:group style="position:absolute;margin-left:0pt;margin-top:841.92pt;width:0pt;height:0pt;mso-position-horizontal-relative:page;mso-position-vertical-relative:page;z-index:-484" coordorigin="0,16838" coordsize="0,0">
            <v:shape style="position:absolute;left:0;top:16838;width:0;height:0" coordorigin="0,16838" coordsize="0,0" path="m0,16838l0,16838e" filled="f" stroked="t" strokeweight="0.1pt" strokecolor="#E1E2E6">
              <v:path arrowok="t"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Segoe UI" w:hAnsi="Segoe UI" w:eastAsia="Segoe UI" w:ascii="Segoe UI"/>
          <w:sz w:val="15"/>
          <w:szCs w:val="15"/>
        </w:rPr>
        <w:jc w:val="left"/>
        <w:spacing w:before="21"/>
        <w:ind w:left="1128"/>
      </w:pPr>
      <w:r>
        <w:pict>
          <v:group style="position:absolute;margin-left:37.56pt;margin-top:9.62328pt;width:521.28pt;height:22.8pt;mso-position-horizontal-relative:page;mso-position-vertical-relative:paragraph;z-index:-481" coordorigin="751,192" coordsize="10426,456">
            <v:group style="position:absolute;left:756;top:197;width:10416;height:446" coordorigin="756,197" coordsize="10416,446">
              <v:shape style="position:absolute;left:756;top:197;width:10416;height:446" coordorigin="756,197" coordsize="10416,446" path="m756,617l756,224,756,219,756,216,758,214,758,212,761,207,763,204,766,202,768,200,773,200,775,197,11153,197,11172,224,11172,617,11146,644,782,644,756,620,756,617xe" filled="f" stroked="t" strokeweight="0.48pt" strokecolor="#DDE2E4">
                <v:path arrowok="t"/>
              </v:shape>
              <v:group style="position:absolute;left:1418;top:396;width:86;height:82" coordorigin="1418,396" coordsize="86,82">
                <v:shape style="position:absolute;left:1418;top:396;width:86;height:82" coordorigin="1418,396" coordsize="86,82" path="m1418,459l1430,478,1452,473,1466,459,1471,447,1505,447,1505,425,1471,425,1462,408,1445,396,1454,423,1454,449,1445,459,1418,459xe" filled="t" fillcolor="#69727C" stroked="f">
                  <v:path arrowok="t"/>
                  <v:fill/>
                </v:shape>
                <v:group style="position:absolute;left:1356;top:394;width:98;height:84" coordorigin="1356,394" coordsize="98,84">
                  <v:shape style="position:absolute;left:1356;top:394;width:98;height:84" coordorigin="1356,394" coordsize="98,84" path="m1418,459l1409,449,1409,423,1418,413,1445,413,1454,423,1445,396,1430,394,1409,399,1394,413,1390,425,1356,425,1356,447,1390,447,1399,466,1418,476,1430,478,1418,459xe" filled="t" fillcolor="#69727C" stroked="f">
                    <v:path arrowok="t"/>
                    <v:fill/>
                  </v:shape>
                  <v:group style="position:absolute;left:3535;top:363;width:34;height:120" coordorigin="3535,363" coordsize="34,120">
                    <v:shape style="position:absolute;left:3535;top:363;width:34;height:120" coordorigin="3535,363" coordsize="34,120" path="m3542,370l3557,370,3562,377,3562,392,3557,396,3557,476,3562,483,3559,452,3559,401,3564,399,3566,396,3569,392,3569,372,3564,370,3562,368,3557,363,3538,363,3535,377,3542,370xe" filled="t" fillcolor="#69727C" stroked="f">
                      <v:path arrowok="t"/>
                      <v:fill/>
                    </v:shape>
                    <v:group style="position:absolute;left:3528;top:363;width:106;height:149" coordorigin="3528,363" coordsize="106,149">
                      <v:shape style="position:absolute;left:3528;top:363;width:106;height:149" coordorigin="3528,363" coordsize="106,149" path="m3569,471l3571,471,3576,468,3593,468,3600,464,3610,454,3617,447,3624,435,3624,423,3629,418,3634,413,3634,392,3624,384,3612,392,3619,392,3624,399,3624,411,3619,418,3605,418,3602,423,3602,432,3600,437,3595,440,3590,444,3586,447,3571,447,3564,449,3559,452,3562,483,3562,497,3557,502,3542,502,3535,497,3535,483,3542,476,3557,476,3557,396,3542,396,3535,392,3535,377,3538,363,3528,372,3528,392,3530,399,3538,401,3538,471,3533,476,3528,483,3528,502,3538,512,3559,512,3569,502,3569,478,3564,476,3569,471xe" filled="t" fillcolor="#69727C" stroked="f">
                        <v:path arrowok="t"/>
                        <v:fill/>
                      </v:shape>
                      <v:group style="position:absolute;left:3590;top:384;width:34;height:38" coordorigin="3590,384" coordsize="34,38">
                        <v:shape style="position:absolute;left:3590;top:384;width:34;height:38" coordorigin="3590,384" coordsize="34,38" path="m3600,411l3600,399,3605,392,3612,392,3624,384,3602,384,3600,387,3595,392,3593,394,3593,399,3590,404,3590,408,3593,413,3595,416,3598,420,3602,423,3605,418,3600,411xe" filled="t" fillcolor="#69727C" stroked="f">
                          <v:path arrowok="t"/>
                          <v:fill/>
                        </v:shape>
                        <v:group style="position:absolute;left:5573;top:368;width:5;height:139" coordorigin="5573,368" coordsize="5,139">
                          <v:shape style="position:absolute;left:5573;top:368;width:5;height:139" coordorigin="5573,368" coordsize="5,139" path="m5578,504l5578,507,5578,504xe" filled="t" fillcolor="#69727C" stroked="f">
                            <v:path arrowok="t"/>
                            <v:fill/>
                          </v:shape>
                          <v:shape style="position:absolute;left:5573;top:368;width:5;height:139" coordorigin="5573,368" coordsize="5,139" path="m5623,399l5623,411,5645,404,5645,476,5580,495,5580,423,5578,504,5647,488,5652,485,5654,480,5654,392,5652,387,5647,387,5578,368,5573,368,5575,375,5645,394,5623,399xe" filled="t" fillcolor="#69727C" stroked="f">
                            <v:path arrowok="t"/>
                            <v:fill/>
                          </v:shape>
                          <v:group style="position:absolute;left:5496;top:387;width:127;height:120" coordorigin="5496,387" coordsize="127,120">
                            <v:shape style="position:absolute;left:5496;top:387;width:127;height:120" coordorigin="5496,387" coordsize="127,120" path="m5506,404l5506,394,5503,387,5498,387,5496,392,5496,480,5498,485,5503,488,5573,504,5578,507,5580,423,5602,416,5602,442,5623,437,5623,399,5602,406,5575,413,5570,423,5570,495,5506,476,5506,404xe" filled="t" fillcolor="#69727C" stroked="f">
                              <v:path arrowok="t"/>
                              <v:fill/>
                            </v:shape>
                            <v:shape style="position:absolute;left:5496;top:387;width:127;height:120" coordorigin="5496,387" coordsize="127,120" path="m5570,423l5575,413,5506,404,5570,423xe" filled="t" fillcolor="#69727C" stroked="f">
                              <v:path arrowok="t"/>
                              <v:fill/>
                            </v:shape>
                            <v:group style="position:absolute;left:5506;top:394;width:70;height:82" coordorigin="5506,394" coordsize="70,82">
                              <v:shape style="position:absolute;left:5506;top:394;width:70;height:82" coordorigin="5506,394" coordsize="70,82" path="m5506,404l5575,413,5506,394,5506,476,5506,404xe" filled="t" fillcolor="#69727C" stroked="f">
                                <v:path arrowok="t"/>
                                <v:fill/>
                              </v:shape>
                              <v:group style="position:absolute;left:5503;top:368;width:120;height:38" coordorigin="5503,368" coordsize="120,38">
                                <v:shape style="position:absolute;left:5503;top:368;width:120;height:38" coordorigin="5503,368" coordsize="120,38" path="m5573,368l5503,387,5506,394,5532,387,5602,406,5623,399,5554,382,5575,375,5573,368xe" filled="t" fillcolor="#69727C" stroked="f">
                                  <v:path arrowok="t"/>
                                  <v:fill/>
                                </v:shape>
                                <v:group style="position:absolute;left:7678;top:363;width:77;height:79" coordorigin="7678,363" coordsize="77,79">
                                  <v:shape style="position:absolute;left:7678;top:363;width:77;height:79" coordorigin="7678,363" coordsize="77,79" path="m7680,372l7685,375,7690,377,7754,442,7690,365,7685,363,7678,372,7680,372xe" filled="t" fillcolor="#69727C" stroked="f">
                                    <v:path arrowok="t"/>
                                    <v:fill/>
                                  </v:shape>
                                  <v:group style="position:absolute;left:7625;top:363;width:139;height:139" coordorigin="7625,363" coordsize="139,139">
                                    <v:shape style="position:absolute;left:7625;top:363;width:139;height:139" coordorigin="7625,363" coordsize="139,139" path="m7678,372l7685,363,7637,363,7625,375,7625,423,7627,428,7632,435,7697,500,7699,502,7706,502,7711,500,7759,449,7764,444,7764,440,7759,435,7694,370,7690,365,7754,442,7704,492,7639,428,7634,423,7634,380,7642,372,7678,372xe" filled="t" fillcolor="#69727C" stroked="f">
                                      <v:path arrowok="t"/>
                                      <v:fill/>
                                    </v:shape>
                                    <v:group style="position:absolute;left:7644;top:393;width:22;height:0" coordorigin="7644,393" coordsize="22,0">
                                      <v:shape style="position:absolute;left:7644;top:393;width:22;height:0" coordorigin="7644,393" coordsize="22,0" path="m7644,393l7666,393e" filled="f" stroked="t" strokeweight="0.94pt" strokecolor="#69727C">
                                        <v:path arrowok="t"/>
                                      </v:shape>
                                      <v:group style="position:absolute;left:9602;top:363;width:170;height:137" coordorigin="9602,363" coordsize="170,137">
                                        <v:shape style="position:absolute;left:9602;top:363;width:170;height:137" coordorigin="9602,363" coordsize="170,137" path="m9701,430l9708,437,9713,442,9708,447,9701,452,9694,459,9684,444,9667,437,9665,432,9667,425,9677,420,9677,392,9667,368,9650,363,9634,368,9624,394,9624,420,9626,420,9636,425,9636,437,9629,440,9612,454,9602,478,9602,483,9607,490,9677,490,9677,495,9682,500,9768,500,9773,495,9773,490,9768,471,9751,454,9742,447,9739,442,9742,437,9749,430,9754,430,9751,404,9751,401,9742,380,9725,372,9708,380,9698,404,9698,430,9701,430xe" filled="t" fillcolor="#69727C" stroked="f">
                                          <v:path arrowok="t"/>
                                          <v:fill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102.72pt;margin-top:41.1833pt;width:60.6pt;height:14.4pt;mso-position-horizontal-relative:page;mso-position-vertical-relative:paragraph;z-index:-479" coordorigin="2054,824" coordsize="1212,288">
            <v:shape style="position:absolute;left:2054;top:824;width:1212;height:288" coordorigin="2054,824" coordsize="1212,288" path="m2054,1085l2054,852,2054,848,2054,845,2057,843,2057,838,2059,836,2062,833,2064,831,2066,828,2069,826,2074,826,2076,824,2081,824,3240,824,3245,824,3247,826,3257,831,3264,838,3266,848,3266,852,3266,1085,3266,1088,3266,1092,3264,1095,3264,1100,3262,1102,3259,1104,3257,1107,3254,1109,3250,1109,3247,1112,2074,1112,2069,1109,2066,1109,2064,1107,2062,1104,2059,1102,2057,1100,2057,1095,2054,1092,2054,1088,2054,1085xe" filled="f" stroked="t" strokeweight="0.48pt" strokecolor="#1A1F23">
              <v:path arrowok="t"/>
            </v:shape>
            <w10:wrap type="none"/>
          </v:group>
        </w:pict>
      </w:r>
      <w:r>
        <w:pict>
          <v:group style="position:absolute;margin-left:347.16pt;margin-top:40.8833pt;width:134.52pt;height:15.06pt;mso-position-horizontal-relative:page;mso-position-vertical-relative:paragraph;z-index:-477" coordorigin="6943,818" coordsize="2690,301">
            <v:group style="position:absolute;left:6953;top:1100;width:1075;height:19" coordorigin="6953,1100" coordsize="1075,19">
              <v:shape style="position:absolute;left:6953;top:1100;width:1075;height:19" coordorigin="6953,1100" coordsize="1075,19" path="m6970,1107l6965,1104,6960,1100,6953,1107,6958,1114,6965,1119,8028,1119,8028,1107,6970,1107xe" filled="t" fillcolor="#1A1F23" stroked="f">
                <v:path arrowok="t"/>
                <v:fill/>
              </v:shape>
              <v:group style="position:absolute;left:6943;top:828;width:17;height:278" coordorigin="6943,828" coordsize="17,278">
                <v:shape style="position:absolute;left:6943;top:828;width:17;height:278" coordorigin="6943,828" coordsize="17,278" path="m6953,828l6946,836,6943,843,6943,1095,6946,1102,6953,1107,6960,1100,6955,1097,6953,1092,6953,845,6955,840,6960,836,6953,828xe" filled="t" fillcolor="#1A1F23" stroked="f">
                  <v:path arrowok="t"/>
                  <v:fill/>
                </v:shape>
                <v:group style="position:absolute;left:8028;top:819;width:914;height:300" coordorigin="8028,819" coordsize="914,300">
                  <v:shape style="position:absolute;left:8028;top:819;width:914;height:300" coordorigin="8028,819" coordsize="914,300" path="m8040,1107l8040,831,8942,831,8942,819,8028,819,8028,1119,8942,1119,8942,1107,8040,1107xe" filled="t" fillcolor="#1A1F23" stroked="f">
                    <v:path arrowok="t"/>
                    <v:fill/>
                  </v:shape>
                  <v:group style="position:absolute;left:8028;top:824;width:914;height:0" coordorigin="8028,824" coordsize="914,0">
                    <v:shape style="position:absolute;left:8028;top:824;width:914;height:0" coordorigin="8028,824" coordsize="914,0" path="m8028,824l8942,824e" filled="f" stroked="t" strokeweight="0.6pt" strokecolor="#1A1F23">
                      <v:path arrowok="t"/>
                    </v:shape>
                    <v:group style="position:absolute;left:8950;top:824;width:679;height:288" coordorigin="8950,824" coordsize="679,288">
                      <v:shape style="position:absolute;left:8950;top:824;width:679;height:288" coordorigin="8950,824" coordsize="679,288" path="m8950,1112l8950,824,9602,824,9607,824,9617,828,9624,836,9629,845,9629,852,9629,1085,9629,1088,9629,1092,9629,1095,9626,1100,9624,1102,9622,1104,9619,1107,9617,1109,9612,1109,9610,1112,9607,1112,9602,1112,8950,1112xe" filled="f" stroked="t" strokeweight="0.48pt" strokecolor="#1A1F23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4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5"/>
          <w:szCs w:val="15"/>
        </w:rPr>
        <w:t> 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co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m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m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i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t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s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                                 </w:t>
      </w:r>
      <w:r>
        <w:rPr>
          <w:rFonts w:cs="Segoe UI" w:hAnsi="Segoe UI" w:eastAsia="Segoe UI" w:ascii="Segoe UI"/>
          <w:color w:val="576069"/>
          <w:spacing w:val="34"/>
          <w:w w:val="100"/>
          <w:sz w:val="15"/>
          <w:szCs w:val="15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1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5"/>
          <w:szCs w:val="15"/>
        </w:rPr>
        <w:t> 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bra</w:t>
      </w:r>
      <w:r>
        <w:rPr>
          <w:rFonts w:cs="Segoe UI" w:hAnsi="Segoe UI" w:eastAsia="Segoe UI" w:ascii="Segoe UI"/>
          <w:color w:val="576069"/>
          <w:spacing w:val="1"/>
          <w:w w:val="100"/>
          <w:sz w:val="15"/>
          <w:szCs w:val="15"/>
        </w:rPr>
        <w:t>n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ch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                                  </w:t>
      </w:r>
      <w:r>
        <w:rPr>
          <w:rFonts w:cs="Segoe UI" w:hAnsi="Segoe UI" w:eastAsia="Segoe UI" w:ascii="Segoe UI"/>
          <w:color w:val="576069"/>
          <w:spacing w:val="32"/>
          <w:w w:val="100"/>
          <w:sz w:val="15"/>
          <w:szCs w:val="15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0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 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pac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k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ag</w:t>
      </w:r>
      <w:r>
        <w:rPr>
          <w:rFonts w:cs="Segoe UI" w:hAnsi="Segoe UI" w:eastAsia="Segoe UI" w:ascii="Segoe UI"/>
          <w:color w:val="576069"/>
          <w:spacing w:val="-2"/>
          <w:w w:val="100"/>
          <w:sz w:val="15"/>
          <w:szCs w:val="15"/>
        </w:rPr>
        <w:t>e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s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                                </w:t>
      </w:r>
      <w:r>
        <w:rPr>
          <w:rFonts w:cs="Segoe UI" w:hAnsi="Segoe UI" w:eastAsia="Segoe UI" w:ascii="Segoe UI"/>
          <w:color w:val="576069"/>
          <w:spacing w:val="32"/>
          <w:w w:val="100"/>
          <w:sz w:val="15"/>
          <w:szCs w:val="15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0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 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re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l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ea</w:t>
      </w:r>
      <w:r>
        <w:rPr>
          <w:rFonts w:cs="Segoe UI" w:hAnsi="Segoe UI" w:eastAsia="Segoe UI" w:ascii="Segoe UI"/>
          <w:color w:val="576069"/>
          <w:spacing w:val="1"/>
          <w:w w:val="100"/>
          <w:sz w:val="15"/>
          <w:szCs w:val="15"/>
        </w:rPr>
        <w:t>s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es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                               </w:t>
      </w:r>
      <w:r>
        <w:rPr>
          <w:rFonts w:cs="Segoe UI" w:hAnsi="Segoe UI" w:eastAsia="Segoe UI" w:ascii="Segoe UI"/>
          <w:color w:val="576069"/>
          <w:spacing w:val="33"/>
          <w:w w:val="100"/>
          <w:sz w:val="15"/>
          <w:szCs w:val="15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sz w:val="15"/>
          <w:szCs w:val="15"/>
        </w:rPr>
        <w:t>1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sz w:val="15"/>
          <w:szCs w:val="15"/>
        </w:rPr>
        <w:t> 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co</w:t>
      </w:r>
      <w:r>
        <w:rPr>
          <w:rFonts w:cs="Segoe UI" w:hAnsi="Segoe UI" w:eastAsia="Segoe UI" w:ascii="Segoe UI"/>
          <w:color w:val="576069"/>
          <w:spacing w:val="1"/>
          <w:w w:val="100"/>
          <w:sz w:val="15"/>
          <w:szCs w:val="15"/>
        </w:rPr>
        <w:t>n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t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r</w:t>
      </w:r>
      <w:r>
        <w:rPr>
          <w:rFonts w:cs="Segoe UI" w:hAnsi="Segoe UI" w:eastAsia="Segoe UI" w:ascii="Segoe UI"/>
          <w:color w:val="576069"/>
          <w:spacing w:val="-1"/>
          <w:w w:val="100"/>
          <w:sz w:val="15"/>
          <w:szCs w:val="15"/>
        </w:rPr>
        <w:t>i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b</w:t>
      </w:r>
      <w:r>
        <w:rPr>
          <w:rFonts w:cs="Segoe UI" w:hAnsi="Segoe UI" w:eastAsia="Segoe UI" w:ascii="Segoe UI"/>
          <w:color w:val="576069"/>
          <w:spacing w:val="1"/>
          <w:w w:val="100"/>
          <w:sz w:val="15"/>
          <w:szCs w:val="15"/>
        </w:rPr>
        <w:t>u</w:t>
      </w:r>
      <w:r>
        <w:rPr>
          <w:rFonts w:cs="Segoe UI" w:hAnsi="Segoe UI" w:eastAsia="Segoe UI" w:ascii="Segoe UI"/>
          <w:color w:val="576069"/>
          <w:spacing w:val="-3"/>
          <w:w w:val="100"/>
          <w:sz w:val="15"/>
          <w:szCs w:val="15"/>
        </w:rPr>
        <w:t>t</w:t>
      </w:r>
      <w:r>
        <w:rPr>
          <w:rFonts w:cs="Segoe UI" w:hAnsi="Segoe UI" w:eastAsia="Segoe UI" w:ascii="Segoe UI"/>
          <w:color w:val="576069"/>
          <w:spacing w:val="0"/>
          <w:w w:val="100"/>
          <w:sz w:val="15"/>
          <w:szCs w:val="15"/>
        </w:rPr>
        <w:t>or</w:t>
      </w:r>
      <w:r>
        <w:rPr>
          <w:rFonts w:cs="Segoe UI" w:hAnsi="Segoe UI" w:eastAsia="Segoe UI" w:ascii="Segoe UI"/>
          <w:color w:val="000000"/>
          <w:spacing w:val="0"/>
          <w:w w:val="10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Segoe UI Semibold" w:hAnsi="Segoe UI Semibold" w:eastAsia="Segoe UI Semibold" w:ascii="Segoe UI Semibold"/>
          <w:sz w:val="12"/>
          <w:szCs w:val="12"/>
        </w:rPr>
        <w:jc w:val="left"/>
        <w:spacing w:lineRule="exact" w:line="140"/>
        <w:ind w:left="446"/>
      </w:pPr>
      <w:r>
        <w:pict>
          <v:group style="position:absolute;margin-left:37.56pt;margin-top:41.2746pt;width:521.28pt;height:256.92pt;mso-position-horizontal-relative:page;mso-position-vertical-relative:paragraph;z-index:-486" coordorigin="751,825" coordsize="10426,5138">
            <v:group style="position:absolute;left:756;top:830;width:10416;height:5129" coordorigin="756,830" coordsize="10416,5129">
              <v:shape style="position:absolute;left:756;top:830;width:10416;height:5129" coordorigin="756,830" coordsize="10416,5129" path="m756,5933l756,857,756,854,756,849,758,847,758,842,761,842,763,837,766,837,768,835,773,833,775,830,780,830,782,830,11146,830,11148,830,11153,830,11172,857,11172,5933,11146,5959,782,5959,758,5942,756,5940,756,5937,756,5933xe" filled="f" stroked="t" strokeweight="0.48pt" strokecolor="#CFD4D8">
                <v:path arrowok="t"/>
              </v:shape>
              <v:group style="position:absolute;left:761;top:1229;width:10406;height:4726" coordorigin="761,1229" coordsize="10406,4726">
                <v:shape style="position:absolute;left:761;top:1229;width:10406;height:4726" coordorigin="761,1229" coordsize="10406,4726" path="m761,5923l761,5930,763,5935,766,5937,768,5942,773,5947,778,5949,780,5952,785,5954,11143,5954,11148,5952,11167,5925,11167,1257,11138,1229,790,1229,785,1231,780,1233,778,1233,773,1236,770,1238,768,1243,766,1245,763,1250,761,1253,761,5923xe" filled="t" fillcolor="#FFFFFF" stroked="f">
                  <v:path arrowok="t"/>
                  <v:fill/>
                </v:shape>
                <v:group style="position:absolute;left:761;top:2409;width:317;height:394" coordorigin="761,2409" coordsize="317,394">
                  <v:shape style="position:absolute;left:761;top:2409;width:317;height:394" coordorigin="761,2409" coordsize="317,394" path="m761,2803l1078,2803,1078,2409,761,2409,761,2803xe" filled="t" fillcolor="#FFFFFF" stroked="f">
                    <v:path arrowok="t"/>
                    <v:fill/>
                  </v:shape>
                  <v:group style="position:absolute;left:1080;top:2409;width:3019;height:394" coordorigin="1080,2409" coordsize="3019,394">
                    <v:shape style="position:absolute;left:1080;top:2409;width:3019;height:394" coordorigin="1080,2409" coordsize="3019,394" path="m1080,2803l4099,2803,4099,2409,1080,2409,1080,2803xe" filled="t" fillcolor="#FFFFFF" stroked="f">
                      <v:path arrowok="t"/>
                      <v:fill/>
                    </v:shape>
                    <v:group style="position:absolute;left:4102;top:2421;width:5734;height:382" coordorigin="4102,2421" coordsize="5734,382">
                      <v:shape style="position:absolute;left:4102;top:2421;width:5734;height:382" coordorigin="4102,2421" coordsize="5734,382" path="m4102,2803l9835,2803,9835,2421,4102,2421,4102,2803xe" filled="t" fillcolor="#FFFFFF" stroked="f">
                        <v:path arrowok="t"/>
                        <v:fill/>
                      </v:shape>
                      <v:group style="position:absolute;left:9838;top:2409;width:1327;height:394" coordorigin="9838,2409" coordsize="1327,394">
                        <v:shape style="position:absolute;left:9838;top:2409;width:1327;height:394" coordorigin="9838,2409" coordsize="1327,394" path="m9838,2803l11165,2803,11165,2409,9838,2409,9838,2803xe" filled="t" fillcolor="#FFFFFF" stroked="f">
                          <v:path arrowok="t"/>
                          <v:fill/>
                        </v:shape>
                        <v:group style="position:absolute;left:931;top:1368;width:118;height:149" coordorigin="931,1368" coordsize="118,149">
                          <v:shape style="position:absolute;left:931;top:1368;width:118;height:149" coordorigin="931,1368" coordsize="118,149" path="m936,1517l1049,1517,1049,1507,941,1507,941,1377,1015,1377,1049,1411,1022,1368,936,1368,931,1373,931,1512,936,1517xe" filled="t" fillcolor="#032D60" stroked="f">
                            <v:path arrowok="t"/>
                            <v:fill/>
                          </v:shape>
                          <v:group style="position:absolute;left:1022;top:1368;width:36;height:149" coordorigin="1022,1368" coordsize="36,149">
                            <v:shape style="position:absolute;left:1022;top:1368;width:36;height:149" coordorigin="1022,1368" coordsize="36,149" path="m1058,1406l1022,1368,1049,1411,1049,1517,1054,1517,1058,1512,1058,1406xe" filled="t" fillcolor="#032D60" stroked="f">
                              <v:path arrowok="t"/>
                              <v:fill/>
                            </v:shape>
                            <v:group style="position:absolute;left:931;top:1761;width:118;height:149" coordorigin="931,1761" coordsize="118,149">
                              <v:shape style="position:absolute;left:931;top:1761;width:118;height:149" coordorigin="931,1761" coordsize="118,149" path="m936,1910l1049,1910,1049,1901,941,1901,941,1773,1015,1773,1049,1805,1022,1761,936,1761,931,1766,931,1905,936,1910xe" filled="t" fillcolor="#032D60" stroked="f">
                                <v:path arrowok="t"/>
                                <v:fill/>
                              </v:shape>
                              <v:group style="position:absolute;left:1022;top:1761;width:36;height:149" coordorigin="1022,1761" coordsize="36,149">
                                <v:shape style="position:absolute;left:1022;top:1761;width:36;height:149" coordorigin="1022,1761" coordsize="36,149" path="m1058,1800l1022,1761,1049,1805,1049,1910,1054,1910,1058,1905,1058,1800xe" filled="t" fillcolor="#032D60" stroked="f">
                                  <v:path arrowok="t"/>
                                  <v:fill/>
                                </v:shape>
                                <v:group style="position:absolute;left:931;top:2155;width:118;height:149" coordorigin="931,2155" coordsize="118,149">
                                  <v:shape style="position:absolute;left:931;top:2155;width:118;height:149" coordorigin="931,2155" coordsize="118,149" path="m936,2304l1049,2304,1049,2294,941,2294,941,2167,1015,2167,1049,2198,1022,2155,936,2155,931,2160,931,2299,936,2304xe" filled="t" fillcolor="#032D60" stroked="f">
                                    <v:path arrowok="t"/>
                                    <v:fill/>
                                  </v:shape>
                                  <v:group style="position:absolute;left:1022;top:2155;width:36;height:149" coordorigin="1022,2155" coordsize="36,149">
                                    <v:shape style="position:absolute;left:1022;top:2155;width:36;height:149" coordorigin="1022,2155" coordsize="36,149" path="m1058,2193l1022,2155,1049,2198,1049,2304,1054,2304,1058,2299,1058,2193xe" filled="t" fillcolor="#032D60" stroked="f">
                                      <v:path arrowok="t"/>
                                      <v:fill/>
                                    </v:shape>
                                    <v:group style="position:absolute;left:931;top:2549;width:118;height:149" coordorigin="931,2549" coordsize="118,149">
                                      <v:shape style="position:absolute;left:931;top:2549;width:118;height:149" coordorigin="931,2549" coordsize="118,149" path="m936,2697l1049,2697,1049,2688,941,2688,941,2558,1015,2558,1049,2592,1022,2549,936,2549,931,2553,931,2693,936,2697xe" filled="t" fillcolor="#032D60" stroked="f">
                                        <v:path arrowok="t"/>
                                        <v:fill/>
                                      </v:shape>
                                      <v:group style="position:absolute;left:1022;top:2549;width:36;height:149" coordorigin="1022,2549" coordsize="36,149">
                                        <v:shape style="position:absolute;left:1022;top:2549;width:36;height:149" coordorigin="1022,2549" coordsize="36,149" path="m1058,2587l1022,2549,1049,2592,1049,2697,1054,2697,1058,2693,1058,2587xe" filled="t" fillcolor="#032D60" stroked="f">
                                          <v:path arrowok="t"/>
                                          <v:fill/>
                                        </v:shape>
                                        <v:group style="position:absolute;left:931;top:2942;width:118;height:149" coordorigin="931,2942" coordsize="118,149">
                                          <v:shape style="position:absolute;left:931;top:2942;width:118;height:149" coordorigin="931,2942" coordsize="118,149" path="m936,3091l1049,3091,1049,3081,941,3081,941,2954,1015,2954,1049,2985,1022,2942,936,2942,931,2947,931,3086,936,3091xe" filled="t" fillcolor="#032D60" stroked="f">
                                            <v:path arrowok="t"/>
                                            <v:fill/>
                                          </v:shape>
                                          <v:group style="position:absolute;left:1022;top:2942;width:36;height:149" coordorigin="1022,2942" coordsize="36,149">
                                            <v:shape style="position:absolute;left:1022;top:2942;width:36;height:149" coordorigin="1022,2942" coordsize="36,149" path="m1058,2981l1022,2942,1049,2985,1049,3091,1054,3091,1058,3086,1058,2981xe" filled="t" fillcolor="#032D60" stroked="f">
                                              <v:path arrowok="t"/>
                                              <v:fill/>
                                            </v:shape>
                                            <v:group style="position:absolute;left:931;top:3336;width:118;height:149" coordorigin="931,3336" coordsize="118,149">
                                              <v:shape style="position:absolute;left:931;top:3336;width:118;height:149" coordorigin="931,3336" coordsize="118,149" path="m936,3485l1049,3485,1049,3475,941,3475,941,3348,1015,3348,1049,3379,1022,3336,936,3336,931,3341,931,3480,936,3485xe" filled="t" fillcolor="#032D60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1022;top:3336;width:36;height:149" coordorigin="1022,3336" coordsize="36,149">
                                                <v:shape style="position:absolute;left:1022;top:3336;width:36;height:149" coordorigin="1022,3336" coordsize="36,149" path="m1058,3374l1022,3336,1049,3379,1049,3485,1054,3485,1058,3480,1058,3374xe" filled="t" fillcolor="#032D60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931;top:3729;width:118;height:149" coordorigin="931,3729" coordsize="118,149">
                                                  <v:shape style="position:absolute;left:931;top:3729;width:118;height:149" coordorigin="931,3729" coordsize="118,149" path="m936,3878l1049,3878,1049,3869,941,3869,941,3741,1015,3741,1049,3773,1022,3729,936,3729,931,3734,931,3873,936,3878xe" filled="t" fillcolor="#032D60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1022;top:3729;width:36;height:149" coordorigin="1022,3729" coordsize="36,149">
                                                    <v:shape style="position:absolute;left:1022;top:3729;width:36;height:149" coordorigin="1022,3729" coordsize="36,149" path="m1058,3768l1022,3729,1049,3773,1049,3878,1054,3878,1058,3873,1058,3768xe" filled="t" fillcolor="#032D60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953;top:4213;width:72;height:0" coordorigin="953,4213" coordsize="72,0">
                                                      <v:shape style="position:absolute;left:953;top:4213;width:72;height:0" coordorigin="953,4213" coordsize="72,0" path="m953,4213l1025,4213e" filled="f" stroked="t" strokeweight="0.46pt" strokecolor="#032D60">
                                                        <v:path arrowok="t"/>
                                                      </v:shape>
                                                      <v:group style="position:absolute;left:953;top:4235;width:72;height:0" coordorigin="953,4235" coordsize="72,0">
                                                        <v:shape style="position:absolute;left:953;top:4235;width:72;height:0" coordorigin="953,4235" coordsize="72,0" path="m953,4235l1025,4235e" filled="f" stroked="t" strokeweight="0.46pt" strokecolor="#032D60">
                                                          <v:path arrowok="t"/>
                                                        </v:shape>
                                                        <v:group style="position:absolute;left:931;top:4123;width:118;height:149" coordorigin="931,4123" coordsize="118,149">
                                                          <v:shape style="position:absolute;left:931;top:4123;width:118;height:149" coordorigin="931,4123" coordsize="118,149" path="m936,4272l1049,4272,1049,4262,941,4262,941,4135,1015,4135,1049,4166,1022,4123,936,4123,931,4128,931,4269,936,4272xe" filled="t" fillcolor="#032D60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1022;top:4123;width:36;height:149" coordorigin="1022,4123" coordsize="36,149">
                                                            <v:shape style="position:absolute;left:1022;top:4123;width:36;height:149" coordorigin="1022,4123" coordsize="36,149" path="m1058,4161l1022,4123,1049,4166,1049,4272,1054,4272,1058,4269,1058,4161xe" filled="t" fillcolor="#032D60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953;top:4191;width:72;height:0" coordorigin="953,4191" coordsize="72,0">
                                                              <v:shape style="position:absolute;left:953;top:4191;width:72;height:0" coordorigin="953,4191" coordsize="72,0" path="m953,4191l1025,4191e" filled="f" stroked="t" strokeweight="0.46pt" strokecolor="#032D60">
                                                                <v:path arrowok="t"/>
                                                              </v:shape>
                                                              <v:group style="position:absolute;left:953;top:4193;width:74;height:0" coordorigin="953,4193" coordsize="74,0">
                                                                <v:shape style="position:absolute;left:953;top:4193;width:74;height:0" coordorigin="953,4193" coordsize="74,0" path="m953,4193l1027,4193e" filled="f" stroked="t" strokeweight="0.6pt" strokecolor="#032D60">
                                                                  <v:path arrowok="t"/>
                                                                </v:shape>
                                                                <v:group style="position:absolute;left:953;top:4214;width:74;height:0" coordorigin="953,4214" coordsize="74,0">
                                                                  <v:shape style="position:absolute;left:953;top:4214;width:74;height:0" coordorigin="953,4214" coordsize="74,0" path="m953,4214l1027,4214e" filled="f" stroked="t" strokeweight="0.6pt" strokecolor="#032D60">
                                                                    <v:path arrowok="t"/>
                                                                  </v:shape>
                                                                  <v:group style="position:absolute;left:953;top:4607;width:72;height:0" coordorigin="953,4607" coordsize="72,0">
                                                                    <v:shape style="position:absolute;left:953;top:4607;width:72;height:0" coordorigin="953,4607" coordsize="72,0" path="m953,4607l1025,4607e" filled="f" stroked="t" strokeweight="0.46pt" strokecolor="#032D6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953;top:4628;width:72;height:0" coordorigin="953,4628" coordsize="72,0">
                                                                      <v:shape style="position:absolute;left:953;top:4628;width:72;height:0" coordorigin="953,4628" coordsize="72,0" path="m953,4628l1025,4628e" filled="f" stroked="t" strokeweight="0.46pt" strokecolor="#032D6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931;top:4517;width:118;height:149" coordorigin="931,4517" coordsize="118,149">
                                                                        <v:shape style="position:absolute;left:931;top:4517;width:118;height:149" coordorigin="931,4517" coordsize="118,149" path="m936,4665l1049,4665,1049,4656,941,4656,941,4529,1015,4529,1049,4560,1022,4517,936,4517,931,4521,931,4661,936,4665xe" filled="t" fillcolor="#032D60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1022;top:4517;width:36;height:149" coordorigin="1022,4517" coordsize="36,149">
                                                                          <v:shape style="position:absolute;left:1022;top:4517;width:36;height:149" coordorigin="1022,4517" coordsize="36,149" path="m1058,4555l1022,4517,1049,4560,1049,4665,1054,4665,1058,4661,1058,4555xe" filled="t" fillcolor="#032D60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953;top:4586;width:72;height:0" coordorigin="953,4586" coordsize="72,0">
                                                                            <v:shape style="position:absolute;left:953;top:4586;width:72;height:0" coordorigin="953,4586" coordsize="72,0" path="m953,4586l1025,4586e" filled="f" stroked="t" strokeweight="0.58pt" strokecolor="#032D6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953;top:4586;width:74;height:0" coordorigin="953,4586" coordsize="74,0">
                                                                              <v:shape style="position:absolute;left:953;top:4586;width:74;height:0" coordorigin="953,4586" coordsize="74,0" path="m953,4586l1027,4586e" filled="f" stroked="t" strokeweight="0.6pt" strokecolor="#032D60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953;top:4608;width:74;height:0" coordorigin="953,4608" coordsize="74,0">
                                                                                <v:shape style="position:absolute;left:953;top:4608;width:74;height:0" coordorigin="953,4608" coordsize="74,0" path="m953,4608l1027,4608e" filled="f" stroked="t" strokeweight="0.6pt" strokecolor="#032D6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953;top:5000;width:72;height:0" coordorigin="953,5000" coordsize="72,0">
                                                                                  <v:shape style="position:absolute;left:953;top:5000;width:72;height:0" coordorigin="953,5000" coordsize="72,0" path="m953,5000l1025,5000e" filled="f" stroked="t" strokeweight="0.46pt" strokecolor="#032D6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953;top:5022;width:72;height:0" coordorigin="953,5022" coordsize="72,0">
                                                                                    <v:shape style="position:absolute;left:953;top:5022;width:72;height:0" coordorigin="953,5022" coordsize="72,0" path="m953,5022l1025,5022e" filled="f" stroked="t" strokeweight="0.46pt" strokecolor="#032D6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931;top:4910;width:118;height:151" coordorigin="931,4910" coordsize="118,151">
                                                                                      <v:shape style="position:absolute;left:931;top:4910;width:118;height:151" coordorigin="931,4910" coordsize="118,151" path="m936,5061l1049,5061,1049,5049,941,5049,941,4922,1015,4922,1049,4953,1022,4910,936,4910,931,4917,931,5054,936,5061xe" filled="t" fillcolor="#032D60" stroked="f">
                                                                                        <v:path arrowok="t"/>
                                                                                        <v:fill/>
                                                                                      </v:shape>
                                                                                      <v:group style="position:absolute;left:1022;top:4910;width:36;height:151" coordorigin="1022,4910" coordsize="36,151">
                                                                                        <v:shape style="position:absolute;left:1022;top:4910;width:36;height:151" coordorigin="1022,4910" coordsize="36,151" path="m1058,4949l1022,4910,1049,4953,1049,5061,1054,5061,1058,5054,1058,4949xe" filled="t" fillcolor="#032D60" stroked="f">
                                                                                          <v:path arrowok="t"/>
                                                                                          <v:fill/>
                                                                                        </v:shape>
                                                                                        <v:group style="position:absolute;left:953;top:4979;width:72;height:0" coordorigin="953,4979" coordsize="72,0">
                                                                                          <v:shape style="position:absolute;left:953;top:4979;width:72;height:0" coordorigin="953,4979" coordsize="72,0" path="m953,4979l1025,4979e" filled="f" stroked="t" strokeweight="0.46pt" strokecolor="#032D6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953;top:4980;width:74;height:0" coordorigin="953,4980" coordsize="74,0">
                                                                                            <v:shape style="position:absolute;left:953;top:4980;width:74;height:0" coordorigin="953,4980" coordsize="74,0" path="m953,4980l1027,4980e" filled="f" stroked="t" strokeweight="0.6pt" strokecolor="#032D6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953;top:5001;width:74;height:0" coordorigin="953,5001" coordsize="74,0">
                                                                                              <v:shape style="position:absolute;left:953;top:5001;width:74;height:0" coordorigin="953,5001" coordsize="74,0" path="m953,5001l1027,5001e" filled="f" stroked="t" strokeweight="0.6pt" strokecolor="#032D60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931;top:5306;width:118;height:146" coordorigin="931,5306" coordsize="118,146">
                                                                                                <v:shape style="position:absolute;left:931;top:5306;width:118;height:146" coordorigin="931,5306" coordsize="118,146" path="m936,5453l1049,5453,1049,5443,941,5443,941,5316,1015,5316,1049,5347,1022,5306,936,5306,931,5309,931,5450,936,5453xe" filled="t" fillcolor="#032D60" stroked="f">
                                                                                                  <v:path arrowok="t"/>
                                                                                                  <v:fill/>
                                                                                                </v:shape>
                                                                                                <v:group style="position:absolute;left:1022;top:5306;width:36;height:146" coordorigin="1022,5306" coordsize="36,146">
                                                                                                  <v:shape style="position:absolute;left:1022;top:5306;width:36;height:146" coordorigin="1022,5306" coordsize="36,146" path="m1058,5342l1022,5306,1049,5347,1049,5453,1054,5453,1058,5450,1058,5342xe" filled="t" fillcolor="#032D60" stroked="f">
                                                                                                    <v:path arrowok="t"/>
                                                                                                    <v:fill/>
                                                                                                  </v:shape>
                                                                                                  <v:group style="position:absolute;left:953;top:5787;width:72;height:0" coordorigin="953,5787" coordsize="72,0">
                                                                                                    <v:shape style="position:absolute;left:953;top:5787;width:72;height:0" coordorigin="953,5787" coordsize="72,0" path="m953,5787l1025,5787e" filled="f" stroked="t" strokeweight="0.46pt" strokecolor="#032D60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953;top:5809;width:72;height:0" coordorigin="953,5809" coordsize="72,0">
                                                                                                      <v:shape style="position:absolute;left:953;top:5809;width:72;height:0" coordorigin="953,5809" coordsize="72,0" path="m953,5809l1025,5809e" filled="f" stroked="t" strokeweight="0.46pt" strokecolor="#032D60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style="position:absolute;left:931;top:5697;width:118;height:149" coordorigin="931,5697" coordsize="118,149">
                                                                                                        <v:shape style="position:absolute;left:931;top:5697;width:118;height:149" coordorigin="931,5697" coordsize="118,149" path="m936,5846l1049,5846,1049,5837,941,5837,941,5709,1015,5709,1049,5741,1022,5697,936,5697,931,5702,931,5841,936,5846xe" filled="t" fillcolor="#032D60" stroked="f">
                                                                                                          <v:path arrowok="t"/>
                                                                                                          <v:fill/>
                                                                                                        </v:shape>
                                                                                                        <v:group style="position:absolute;left:1022;top:5697;width:36;height:149" coordorigin="1022,5697" coordsize="36,149">
                                                                                                          <v:shape style="position:absolute;left:1022;top:5697;width:36;height:149" coordorigin="1022,5697" coordsize="36,149" path="m1058,5736l1022,5697,1049,5741,1049,5846,1054,5846,1058,5841,1058,5736xe" filled="t" fillcolor="#032D60" stroked="f">
                                                                                                            <v:path arrowok="t"/>
                                                                                                            <v:fill/>
                                                                                                          </v:shape>
                                                                                                          <v:group style="position:absolute;left:953;top:5767;width:72;height:0" coordorigin="953,5767" coordsize="72,0">
                                                                                                            <v:shape style="position:absolute;left:953;top:5767;width:72;height:0" coordorigin="953,5767" coordsize="72,0" path="m953,5767l1025,5767e" filled="f" stroked="t" strokeweight="0.58pt" strokecolor="#032D60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style="position:absolute;left:953;top:5767;width:74;height:0" coordorigin="953,5767" coordsize="74,0">
                                                                                                              <v:shape style="position:absolute;left:953;top:5767;width:74;height:0" coordorigin="953,5767" coordsize="74,0" path="m953,5767l1027,5767e" filled="f" stroked="t" strokeweight="0.6pt" strokecolor="#032D60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style="position:absolute;left:953;top:5789;width:74;height:0" coordorigin="953,5789" coordsize="74,0">
                                                                                                                <v:shape style="position:absolute;left:953;top:5789;width:74;height:0" coordorigin="953,5789" coordsize="74,0" path="m953,5789l1027,5789e" filled="f" stroked="t" strokeweight="0.6pt" strokecolor="#032D60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756;top:830;width:10416;height:406" coordorigin="756,830" coordsize="10416,406">
                                                                                                                  <v:shape style="position:absolute;left:756;top:830;width:10416;height:406" coordorigin="756,830" coordsize="10416,406" path="m11172,1236l11172,854,11148,830,775,830,773,833,768,835,763,837,761,842,758,842,758,847,756,849,756,1236,11172,1236xe" filled="t" fillcolor="#FFFFFF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756;top:830;width:10416;height:406" coordorigin="756,830" coordsize="10416,406">
                                                                                                                    <v:shape style="position:absolute;left:756;top:830;width:10416;height:406" coordorigin="756,830" coordsize="10416,406" path="m756,1236l756,857,756,854,756,849,758,847,758,842,761,842,763,837,766,837,768,835,773,833,775,830,780,830,782,830,11146,830,11148,830,11153,830,11165,837,11172,849,11172,857,11172,1236,756,1236xe" filled="f" stroked="t" strokeweight="0.48pt" strokecolor="#C6E1FF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931;top:921;width:94;height:211" coordorigin="931,921" coordsize="94,211">
                                                                                                                      <v:shape style="position:absolute;left:931;top:921;width:94;height:211" coordorigin="931,921" coordsize="94,211" path="m931,1133l1025,1133,1025,921,931,921,931,1133xe" filled="t" fillcolor="#FFFFFF" stroked="f">
                                                                                                                        <v:path arrowok="t"/>
                                                                                                                        <v:fill/>
                                                                                                                      </v:shape>
                                                                                                                      <v:shape type="#_x0000_t75" style="position:absolute;left:931;top:921;width:214;height:214">
                                                                                                                        <v:imagedata o:title="" r:id="rId5"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953;top:980;width:65;height:0" coordorigin="953,980" coordsize="65,0">
                                                                                                                        <v:shape style="position:absolute;left:953;top:980;width:65;height:0" coordorigin="953,980" coordsize="65,0" path="m953,980l1018,980e" filled="f" stroked="t" strokeweight="0.46pt" strokecolor="#032D60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953;top:1374;width:65;height:0" coordorigin="953,1374" coordsize="65,0">
                                                                                                                          <v:shape style="position:absolute;left:953;top:1374;width:65;height:0" coordorigin="953,1374" coordsize="65,0" path="m953,1374l1018,1374e" filled="f" stroked="t" strokeweight="0.46pt" strokecolor="#032D60">
                                                                                                                            <v:path arrowok="t"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953;top:1767;width:65;height:0" coordorigin="953,1767" coordsize="65,0">
                                                                                                                            <v:shape style="position:absolute;left:953;top:1767;width:65;height:0" coordorigin="953,1767" coordsize="65,0" path="m953,1767l1018,1767e" filled="f" stroked="t" strokeweight="0.46pt" strokecolor="#032D60">
                                                                                                                              <v:path arrowok="t"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953;top:2163;width:65;height:0" coordorigin="953,2163" coordsize="65,0">
                                                                                                                              <v:shape style="position:absolute;left:953;top:2163;width:65;height:0" coordorigin="953,2163" coordsize="65,0" path="m953,2163l1018,2163e" filled="f" stroked="t" strokeweight="0.46pt" strokecolor="#032D60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953;top:2557;width:65;height:0" coordorigin="953,2557" coordsize="65,0">
                                                                                                                                <v:shape style="position:absolute;left:953;top:2557;width:65;height:0" coordorigin="953,2557" coordsize="65,0" path="m953,2557l1018,2557e" filled="f" stroked="t" strokeweight="0.46pt" strokecolor="#032D60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953;top:2951;width:65;height:0" coordorigin="953,2951" coordsize="65,0">
                                                                                                                                  <v:shape style="position:absolute;left:953;top:2951;width:65;height:0" coordorigin="953,2951" coordsize="65,0" path="m953,2951l1018,2951e" filled="f" stroked="t" strokeweight="0.46pt" strokecolor="#032D60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953;top:3344;width:65;height:0" coordorigin="953,3344" coordsize="65,0">
                                                                                                                                    <v:shape style="position:absolute;left:953;top:3344;width:65;height:0" coordorigin="953,3344" coordsize="65,0" path="m953,3344l1018,3344e" filled="f" stroked="t" strokeweight="0.46pt" strokecolor="#032D60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style="position:absolute;left:953;top:3738;width:65;height:0" coordorigin="953,3738" coordsize="65,0">
                                                                                                                                      <v:shape style="position:absolute;left:953;top:3738;width:65;height:0" coordorigin="953,3738" coordsize="65,0" path="m953,3738l1018,3738e" filled="f" stroked="t" strokeweight="0.46pt" strokecolor="#032D60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style="position:absolute;left:953;top:4131;width:65;height:0" coordorigin="953,4131" coordsize="65,0">
                                                                                                                                        <v:shape style="position:absolute;left:953;top:4131;width:65;height:0" coordorigin="953,4131" coordsize="65,0" path="m953,4131l1018,4131e" filled="f" stroked="t" strokeweight="0.46pt" strokecolor="#032D60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style="position:absolute;left:953;top:4527;width:65;height:0" coordorigin="953,4527" coordsize="65,0">
                                                                                                                                          <v:shape style="position:absolute;left:953;top:4527;width:65;height:0" coordorigin="953,4527" coordsize="65,0" path="m953,4527l1018,4527e" filled="f" stroked="t" strokeweight="0.46pt" strokecolor="#032D60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style="position:absolute;left:953;top:4921;width:65;height:0" coordorigin="953,4921" coordsize="65,0">
                                                                                                                                            <v:shape style="position:absolute;left:953;top:4921;width:65;height:0" coordorigin="953,4921" coordsize="65,0" path="m953,4921l1018,4921e" filled="f" stroked="t" strokeweight="0.46pt" strokecolor="#032D60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style="position:absolute;left:953;top:5315;width:65;height:0" coordorigin="953,5315" coordsize="65,0">
                                                                                                                                              <v:shape style="position:absolute;left:953;top:5315;width:65;height:0" coordorigin="953,5315" coordsize="65,0" path="m953,5315l1018,5315e" filled="f" stroked="t" strokeweight="0.46pt" strokecolor="#032D60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7.56pt;margin-top:591.96pt;width:521.28pt;height:102pt;mso-position-horizontal-relative:page;mso-position-vertical-relative:page;z-index:-485" coordorigin="751,11839" coordsize="10426,2040">
            <v:group style="position:absolute;left:756;top:11844;width:10416;height:2030" coordorigin="756,11844" coordsize="10416,2030">
              <v:shape style="position:absolute;left:756;top:11844;width:10416;height:2030" coordorigin="756,11844" coordsize="10416,2030" path="m756,13848l756,11868,756,11866,756,11861,758,11858,758,11856,761,11854,763,11851,766,11849,768,11846,773,11844,775,11844,780,11844,11155,11844,11160,11846,11162,11849,11165,11851,11167,11854,11172,11868,11172,13848,11146,13874,782,13874,758,13860,756,13855,756,13853,756,13848xe" filled="f" stroked="t" strokeweight="0.48pt" strokecolor="#CFD4D8">
                <v:path arrowok="t"/>
              </v:shape>
              <v:group style="position:absolute;left:756;top:11844;width:10416;height:372" coordorigin="756,11844" coordsize="10416,372">
                <v:shape style="position:absolute;left:756;top:11844;width:10416;height:372" coordorigin="756,11844" coordsize="10416,372" path="m11172,12216l11172,11861,11170,11856,11165,11851,11148,11844,773,11844,768,11846,763,11851,756,11866,756,12216,11172,12216xe" filled="t" fillcolor="#FFFFFF" stroked="f">
                  <v:path arrowok="t"/>
                  <v:fill/>
                </v:shape>
                <v:group style="position:absolute;left:756;top:11844;width:10416;height:372" coordorigin="756,11844" coordsize="10416,372">
                  <v:shape style="position:absolute;left:756;top:11844;width:10416;height:372" coordorigin="756,11844" coordsize="10416,372" path="m756,12216l756,11868,756,11866,756,11861,758,11858,758,11856,761,11854,763,11851,766,11849,768,11846,773,11844,775,11844,780,11844,11155,11844,11160,11846,11162,11849,11165,11851,11167,11854,11172,11866,11172,11868,11172,12216,756,12216xe" filled="f" stroked="t" strokeweight="0.48pt" strokecolor="#CFD4D8">
                    <v:path arrowok="t"/>
                  </v:shape>
                  <v:group style="position:absolute;left:941;top:11976;width:82;height:118" coordorigin="941,11976" coordsize="82,118">
                    <v:shape style="position:absolute;left:941;top:11976;width:82;height:118" coordorigin="941,11976" coordsize="82,118" path="m948,12094l953,12094,953,11986,1010,11986,1015,11993,1015,12082,1022,11986,1010,11976,948,11976,941,11981,941,12089,948,12094xe" filled="t" fillcolor="#23282D" stroked="f">
                      <v:path arrowok="t"/>
                      <v:fill/>
                    </v:shape>
                    <v:group style="position:absolute;left:953;top:11976;width:149;height:127" coordorigin="953,11976" coordsize="149,127">
                      <v:shape style="position:absolute;left:953;top:11976;width:149;height:127" coordorigin="953,11976" coordsize="149,127" path="m1027,12082l1027,11993,1032,11976,1022,11986,1015,12082,953,12082,953,12094,1010,12094,1022,12103,1032,12094,1097,12094,1102,12089,1102,11981,1097,11976,1092,12082,1027,12082xe" filled="t" fillcolor="#23282D" stroked="f">
                        <v:path arrowok="t"/>
                        <v:fill/>
                      </v:shape>
                      <v:group style="position:absolute;left:1027;top:11976;width:70;height:106" coordorigin="1027,11976" coordsize="70,106">
                        <v:shape style="position:absolute;left:1027;top:11976;width:70;height:106" coordorigin="1027,11976" coordsize="70,106" path="m1092,12082l1097,11976,1032,11976,1027,11993,1032,11986,1092,11986,1092,12082xe" filled="t" fillcolor="#23282D" stroked="f">
                          <v:path arrowok="t"/>
                          <v:fill/>
                        </v:shape>
                        <v:group style="position:absolute;left:10848;top:11998;width:118;height:115" coordorigin="10848,11998" coordsize="118,115">
                          <v:shape style="position:absolute;left:10848;top:11998;width:118;height:115" coordorigin="10848,11998" coordsize="118,115" path="m10848,12082l10848,12113,10879,12113,10966,12029,10932,11998,10879,12094,10879,12103,10860,12103,10848,12082xe" filled="t" fillcolor="#576069" stroked="f">
                            <v:path arrowok="t"/>
                            <v:fill/>
                          </v:shape>
                          <v:shape style="position:absolute;left:10848;top:11998;width:118;height:115" coordorigin="10848,11998" coordsize="118,115" path="m10860,12082l10932,11998,10848,12082,10860,12103,10860,12082xe" filled="t" fillcolor="#576069" stroked="f">
                            <v:path arrowok="t"/>
                            <v:fill/>
                          </v:shape>
                          <v:group style="position:absolute;left:10860;top:11998;width:72;height:96" coordorigin="10860,11998" coordsize="72,96">
                            <v:shape style="position:absolute;left:10860;top:11998;width:72;height:96" coordorigin="10860,11998" coordsize="72,96" path="m10932,11998l10860,12082,10870,12082,10870,12094,10879,12094,10932,11998xe" filled="t" fillcolor="#576069" stroked="f">
                              <v:path arrowok="t"/>
                              <v:fill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7.56pt;margin-top:22.0746pt;width:60.6pt;height:14.88pt;mso-position-horizontal-relative:page;mso-position-vertical-relative:paragraph;z-index:-480" coordorigin="751,441" coordsize="1212,298">
            <v:group style="position:absolute;left:756;top:446;width:1202;height:288" coordorigin="756,446" coordsize="1202,288">
              <v:shape style="position:absolute;left:756;top:446;width:1202;height:288" coordorigin="756,446" coordsize="1202,288" path="m756,708l756,475,756,470,756,468,758,465,758,461,761,458,763,456,766,453,768,451,773,449,775,449,780,446,782,446,1932,446,1934,446,1937,449,1942,449,1944,451,1949,453,1949,456,1954,458,1956,468,1958,475,1958,708,1958,710,1956,715,1956,717,1956,722,1954,725,1949,727,1949,729,1944,732,1942,732,1937,734,1934,734,1932,734,782,734,756,710,756,708xe" filled="f" stroked="t" strokeweight="0.48pt" strokecolor="#1A1F23">
                <v:path arrowok="t"/>
              </v:shape>
              <v:group style="position:absolute;left:1762;top:590;width:84;height:43" coordorigin="1762,590" coordsize="84,43">
                <v:shape style="position:absolute;left:1762;top:590;width:84;height:43" coordorigin="1762,590" coordsize="84,43" path="m1762,590l1805,633,1846,590,1762,590xe" filled="t" fillcolor="#23282D" stroked="f">
                  <v:path arrowok="t"/>
                  <v:fill/>
                </v:shape>
              </v:group>
            </v:group>
            <w10:wrap type="none"/>
          </v:group>
        </w:pict>
      </w:r>
      <w:r>
        <w:pict>
          <v:group style="position:absolute;margin-left:486pt;margin-top:22.0746pt;width:72.84pt;height:14.88pt;mso-position-horizontal-relative:page;mso-position-vertical-relative:paragraph;z-index:-476" coordorigin="9720,441" coordsize="1457,298">
            <v:group style="position:absolute;left:9725;top:446;width:1447;height:288" coordorigin="9725,446" coordsize="1447,288">
              <v:shape style="position:absolute;left:9725;top:446;width:1447;height:288" coordorigin="9725,446" coordsize="1447,288" path="m9725,708l9725,475,9725,470,9725,468,9727,465,9730,461,9732,458,9732,456,9737,453,9739,451,9742,449,9744,449,9749,446,9751,446,11146,446,11148,446,11153,449,11172,475,11172,708,11146,734,9751,734,9725,710,9725,708xe" filled="f" stroked="t" strokeweight="0.48pt" strokecolor="#1A1F23">
                <v:path arrowok="t"/>
              </v:shape>
              <v:group style="position:absolute;left:10975;top:590;width:86;height:43" coordorigin="10975,590" coordsize="86,43">
                <v:shape style="position:absolute;left:10975;top:590;width:86;height:43" coordorigin="10975,590" coordsize="86,43" path="m10975,590l11018,633,11062,590,10975,590xe" filled="t" fillcolor="#23282D" stroked="f">
                  <v:path arrowok="t"/>
                  <v:fill/>
                </v:shape>
              </v:group>
            </v:group>
            <w10:wrap type="none"/>
          </v:group>
        </w:pic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B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r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an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c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h:</w:t>
      </w:r>
      <w:r>
        <w:rPr>
          <w:rFonts w:cs="Segoe UI Semibold" w:hAnsi="Segoe UI Semibold" w:eastAsia="Segoe UI Semibold" w:ascii="Segoe UI Semibold"/>
          <w:b/>
          <w:color w:val="23282D"/>
          <w:spacing w:val="27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m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0"/>
          <w:position w:val="-1"/>
          <w:sz w:val="12"/>
          <w:szCs w:val="12"/>
        </w:rPr>
        <w:t>a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s</w:t>
      </w:r>
      <w:r>
        <w:rPr>
          <w:rFonts w:cs="Segoe UI Semibold" w:hAnsi="Segoe UI Semibold" w:eastAsia="Segoe UI Semibold" w:ascii="Segoe UI Semibold"/>
          <w:b/>
          <w:color w:val="23282D"/>
          <w:spacing w:val="3"/>
          <w:w w:val="100"/>
          <w:position w:val="-1"/>
          <w:sz w:val="12"/>
          <w:szCs w:val="12"/>
        </w:rPr>
        <w:t>t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r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            </w:t>
      </w:r>
      <w:r>
        <w:rPr>
          <w:rFonts w:cs="Segoe UI Semibold" w:hAnsi="Segoe UI Semibold" w:eastAsia="Segoe UI Semibold" w:ascii="Segoe UI Semibold"/>
          <w:b/>
          <w:color w:val="23282D"/>
          <w:spacing w:val="30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position w:val="-1"/>
          <w:sz w:val="12"/>
          <w:szCs w:val="12"/>
        </w:rPr>
        <w:t>N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w</w:t>
      </w:r>
      <w:r>
        <w:rPr>
          <w:rFonts w:cs="Segoe UI Semibold" w:hAnsi="Segoe UI Semibold" w:eastAsia="Segoe UI Semibold" w:ascii="Segoe UI Semibold"/>
          <w:b/>
          <w:color w:val="23282D"/>
          <w:spacing w:val="18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pull</w:t>
      </w:r>
      <w:r>
        <w:rPr>
          <w:rFonts w:cs="Segoe UI Semibold" w:hAnsi="Segoe UI Semibold" w:eastAsia="Segoe UI Semibold" w:ascii="Segoe UI Semibold"/>
          <w:b/>
          <w:color w:val="23282D"/>
          <w:spacing w:val="15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position w:val="-1"/>
          <w:sz w:val="12"/>
          <w:szCs w:val="12"/>
        </w:rPr>
        <w:t>r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qu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s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t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                                                                                                                      </w:t>
      </w:r>
      <w:r>
        <w:rPr>
          <w:rFonts w:cs="Segoe UI Semibold" w:hAnsi="Segoe UI Semibold" w:eastAsia="Segoe UI Semibold" w:ascii="Segoe UI Semibold"/>
          <w:b/>
          <w:color w:val="23282D"/>
          <w:spacing w:val="31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C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r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-2"/>
          <w:w w:val="100"/>
          <w:position w:val="-1"/>
          <w:sz w:val="12"/>
          <w:szCs w:val="12"/>
        </w:rPr>
        <w:t>a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te</w:t>
      </w:r>
      <w:r>
        <w:rPr>
          <w:rFonts w:cs="Segoe UI Semibold" w:hAnsi="Segoe UI Semibold" w:eastAsia="Segoe UI Semibold" w:ascii="Segoe UI Semibold"/>
          <w:b/>
          <w:color w:val="23282D"/>
          <w:spacing w:val="24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n</w:t>
      </w:r>
      <w:r>
        <w:rPr>
          <w:rFonts w:cs="Segoe UI Semibold" w:hAnsi="Segoe UI Semibold" w:eastAsia="Segoe UI Semibold" w:ascii="Segoe UI Semibold"/>
          <w:b/>
          <w:color w:val="23282D"/>
          <w:spacing w:val="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w</w:t>
      </w:r>
      <w:r>
        <w:rPr>
          <w:rFonts w:cs="Segoe UI Semibold" w:hAnsi="Segoe UI Semibold" w:eastAsia="Segoe UI Semibold" w:ascii="Segoe UI Semibold"/>
          <w:b/>
          <w:color w:val="23282D"/>
          <w:spacing w:val="16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file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      </w:t>
      </w:r>
      <w:r>
        <w:rPr>
          <w:rFonts w:cs="Segoe UI Semibold" w:hAnsi="Segoe UI Semibold" w:eastAsia="Segoe UI Semibold" w:ascii="Segoe UI Semibold"/>
          <w:b/>
          <w:color w:val="23282D"/>
          <w:spacing w:val="4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Upload</w:t>
      </w:r>
      <w:r>
        <w:rPr>
          <w:rFonts w:cs="Segoe UI Semibold" w:hAnsi="Segoe UI Semibold" w:eastAsia="Segoe UI Semibold" w:ascii="Segoe UI Semibold"/>
          <w:b/>
          <w:color w:val="23282D"/>
          <w:spacing w:val="27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fil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s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      </w:t>
      </w:r>
      <w:r>
        <w:rPr>
          <w:rFonts w:cs="Segoe UI Semibold" w:hAnsi="Segoe UI Semibold" w:eastAsia="Segoe UI Semibold" w:ascii="Segoe UI Semibold"/>
          <w:b/>
          <w:color w:val="23282D"/>
          <w:spacing w:val="9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Find</w:t>
      </w:r>
      <w:r>
        <w:rPr>
          <w:rFonts w:cs="Segoe UI Semibold" w:hAnsi="Segoe UI Semibold" w:eastAsia="Segoe UI Semibold" w:ascii="Segoe UI Semibold"/>
          <w:b/>
          <w:color w:val="23282D"/>
          <w:spacing w:val="17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fi</w:t>
      </w:r>
      <w:r>
        <w:rPr>
          <w:rFonts w:cs="Segoe UI Semibold" w:hAnsi="Segoe UI Semibold" w:eastAsia="Segoe UI Semibold" w:ascii="Segoe UI Semibold"/>
          <w:b/>
          <w:color w:val="23282D"/>
          <w:spacing w:val="-3"/>
          <w:w w:val="100"/>
          <w:position w:val="-1"/>
          <w:sz w:val="12"/>
          <w:szCs w:val="12"/>
        </w:rPr>
        <w:t>l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e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         </w:t>
      </w:r>
      <w:r>
        <w:rPr>
          <w:rFonts w:cs="Segoe UI Semibold" w:hAnsi="Segoe UI Semibold" w:eastAsia="Segoe UI Semibold" w:ascii="Segoe UI Semibold"/>
          <w:b/>
          <w:color w:val="23282D"/>
          <w:spacing w:val="3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Clone</w:t>
      </w:r>
      <w:r>
        <w:rPr>
          <w:rFonts w:cs="Segoe UI Semibold" w:hAnsi="Segoe UI Semibold" w:eastAsia="Segoe UI Semibold" w:ascii="Segoe UI Semibold"/>
          <w:b/>
          <w:color w:val="23282D"/>
          <w:spacing w:val="21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0"/>
          <w:position w:val="-1"/>
          <w:sz w:val="12"/>
          <w:szCs w:val="12"/>
        </w:rPr>
        <w:t>or</w:t>
      </w:r>
      <w:r>
        <w:rPr>
          <w:rFonts w:cs="Segoe UI Semibold" w:hAnsi="Segoe UI Semibold" w:eastAsia="Segoe UI Semibold" w:ascii="Segoe UI Semibold"/>
          <w:b/>
          <w:color w:val="23282D"/>
          <w:spacing w:val="9"/>
          <w:w w:val="100"/>
          <w:position w:val="-1"/>
          <w:sz w:val="12"/>
          <w:szCs w:val="12"/>
        </w:rPr>
        <w:t> 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3"/>
          <w:position w:val="-1"/>
          <w:sz w:val="12"/>
          <w:szCs w:val="12"/>
        </w:rPr>
        <w:t>d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3"/>
          <w:position w:val="-1"/>
          <w:sz w:val="12"/>
          <w:szCs w:val="12"/>
        </w:rPr>
        <w:t>o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3"/>
          <w:position w:val="-1"/>
          <w:sz w:val="12"/>
          <w:szCs w:val="12"/>
        </w:rPr>
        <w:t>w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3"/>
          <w:position w:val="-1"/>
          <w:sz w:val="12"/>
          <w:szCs w:val="12"/>
        </w:rPr>
        <w:t>n</w:t>
      </w:r>
      <w:r>
        <w:rPr>
          <w:rFonts w:cs="Segoe UI Semibold" w:hAnsi="Segoe UI Semibold" w:eastAsia="Segoe UI Semibold" w:ascii="Segoe UI Semibold"/>
          <w:b/>
          <w:color w:val="23282D"/>
          <w:spacing w:val="-1"/>
          <w:w w:val="103"/>
          <w:position w:val="-1"/>
          <w:sz w:val="12"/>
          <w:szCs w:val="12"/>
        </w:rPr>
        <w:t>l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3"/>
          <w:position w:val="-1"/>
          <w:sz w:val="12"/>
          <w:szCs w:val="12"/>
        </w:rPr>
        <w:t>o</w:t>
      </w:r>
      <w:r>
        <w:rPr>
          <w:rFonts w:cs="Segoe UI Semibold" w:hAnsi="Segoe UI Semibold" w:eastAsia="Segoe UI Semibold" w:ascii="Segoe UI Semibold"/>
          <w:b/>
          <w:color w:val="23282D"/>
          <w:spacing w:val="2"/>
          <w:w w:val="103"/>
          <w:position w:val="-1"/>
          <w:sz w:val="12"/>
          <w:szCs w:val="12"/>
        </w:rPr>
        <w:t>a</w:t>
      </w:r>
      <w:r>
        <w:rPr>
          <w:rFonts w:cs="Segoe UI Semibold" w:hAnsi="Segoe UI Semibold" w:eastAsia="Segoe UI Semibold" w:ascii="Segoe UI Semibold"/>
          <w:b/>
          <w:color w:val="23282D"/>
          <w:spacing w:val="0"/>
          <w:w w:val="103"/>
          <w:position w:val="-1"/>
          <w:sz w:val="12"/>
          <w:szCs w:val="12"/>
        </w:rPr>
        <w:t>d</w:t>
      </w:r>
      <w:r>
        <w:rPr>
          <w:rFonts w:cs="Segoe UI Semibold" w:hAnsi="Segoe UI Semibold" w:eastAsia="Segoe UI Semibold" w:ascii="Segoe UI Semibold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3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19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nil" w:sz="6" w:space="0" w:color="auto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2"/>
                <w:szCs w:val="12"/>
              </w:rPr>
              <w:jc w:val="left"/>
              <w:spacing w:before="88"/>
              <w:ind w:left="254"/>
            </w:pP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12"/>
                <w:szCs w:val="12"/>
              </w:rPr>
              <w:t>da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1"/>
                <w:w w:val="100"/>
                <w:sz w:val="12"/>
                <w:szCs w:val="12"/>
              </w:rPr>
              <w:t>c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12"/>
                <w:szCs w:val="12"/>
              </w:rPr>
              <w:t>pa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22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im</w:t>
            </w:r>
            <w:r>
              <w:rPr>
                <w:rFonts w:cs="Segoe UI" w:hAnsi="Segoe UI" w:eastAsia="Segoe UI" w:ascii="Segoe UI"/>
                <w:color w:val="576069"/>
                <w:spacing w:val="2"/>
                <w:w w:val="100"/>
                <w:sz w:val="12"/>
                <w:szCs w:val="12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10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2"/>
                <w:szCs w:val="12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r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2"/>
                <w:szCs w:val="12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23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el</w:t>
            </w:r>
            <w:r>
              <w:rPr>
                <w:rFonts w:cs="Segoe UI" w:hAnsi="Segoe UI" w:eastAsia="Segoe UI" w:ascii="Segoe UI"/>
                <w:color w:val="576069"/>
                <w:spacing w:val="13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2"/>
                <w:w w:val="100"/>
                <w:sz w:val="12"/>
                <w:szCs w:val="12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lo</w:t>
            </w:r>
            <w:r>
              <w:rPr>
                <w:rFonts w:cs="Segoe UI" w:hAnsi="Segoe UI" w:eastAsia="Segoe UI" w:ascii="Segoe UI"/>
                <w:color w:val="576069"/>
                <w:spacing w:val="27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8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-</w:t>
            </w:r>
            <w:r>
              <w:rPr>
                <w:rFonts w:cs="Segoe UI" w:hAnsi="Segoe UI" w:eastAsia="Segoe UI" w:ascii="Segoe UI"/>
                <w:color w:val="576069"/>
                <w:spacing w:val="6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Cl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2"/>
                <w:szCs w:val="12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2"/>
                <w:szCs w:val="12"/>
              </w:rPr>
              <w:t>se</w:t>
            </w:r>
            <w:r>
              <w:rPr>
                <w:rFonts w:cs="Segoe UI" w:hAnsi="Segoe UI" w:eastAsia="Segoe UI" w:ascii="Segoe UI"/>
                <w:color w:val="576069"/>
                <w:spacing w:val="20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2"/>
                <w:w w:val="103"/>
                <w:sz w:val="12"/>
                <w:szCs w:val="12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3"/>
                <w:sz w:val="12"/>
                <w:szCs w:val="12"/>
              </w:rPr>
              <w:t>0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2"/>
                <w:szCs w:val="12"/>
              </w:rPr>
            </w:r>
          </w:p>
        </w:tc>
        <w:tc>
          <w:tcPr>
            <w:tcW w:w="3889" w:type="dxa"/>
            <w:tcBorders>
              <w:top w:val="nil" w:sz="6" w:space="0" w:color="auto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/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4"/>
                <w:szCs w:val="14"/>
              </w:rPr>
              <w:jc w:val="left"/>
              <w:spacing w:before="62"/>
              <w:ind w:left="586"/>
            </w:pP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4"/>
                <w:szCs w:val="14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4"/>
                <w:szCs w:val="14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4"/>
                <w:szCs w:val="14"/>
              </w:rPr>
              <w:t>commit</w:t>
            </w:r>
            <w:r>
              <w:rPr>
                <w:rFonts w:cs="Segoe UI" w:hAnsi="Segoe UI" w:eastAsia="Segoe UI" w:ascii="Segoe UI"/>
                <w:color w:val="576069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Consolas" w:hAnsi="Consolas" w:eastAsia="Consolas" w:ascii="Consolas"/>
                <w:color w:val="444D56"/>
                <w:spacing w:val="-1"/>
                <w:w w:val="100"/>
                <w:sz w:val="12"/>
                <w:szCs w:val="12"/>
              </w:rPr>
              <w:t>0</w:t>
            </w:r>
            <w:r>
              <w:rPr>
                <w:rFonts w:cs="Consolas" w:hAnsi="Consolas" w:eastAsia="Consolas" w:ascii="Consolas"/>
                <w:color w:val="444D56"/>
                <w:spacing w:val="1"/>
                <w:w w:val="100"/>
                <w:sz w:val="12"/>
                <w:szCs w:val="12"/>
              </w:rPr>
              <w:t>4</w:t>
            </w:r>
            <w:r>
              <w:rPr>
                <w:rFonts w:cs="Consolas" w:hAnsi="Consolas" w:eastAsia="Consolas" w:ascii="Consolas"/>
                <w:color w:val="444D56"/>
                <w:spacing w:val="-1"/>
                <w:w w:val="100"/>
                <w:sz w:val="12"/>
                <w:szCs w:val="12"/>
              </w:rPr>
              <w:t>e</w:t>
            </w:r>
            <w:r>
              <w:rPr>
                <w:rFonts w:cs="Consolas" w:hAnsi="Consolas" w:eastAsia="Consolas" w:ascii="Consolas"/>
                <w:color w:val="444D56"/>
                <w:spacing w:val="1"/>
                <w:w w:val="100"/>
                <w:sz w:val="12"/>
                <w:szCs w:val="12"/>
              </w:rPr>
              <w:t>e</w:t>
            </w:r>
            <w:r>
              <w:rPr>
                <w:rFonts w:cs="Consolas" w:hAnsi="Consolas" w:eastAsia="Consolas" w:ascii="Consolas"/>
                <w:color w:val="444D56"/>
                <w:spacing w:val="-1"/>
                <w:w w:val="100"/>
                <w:sz w:val="12"/>
                <w:szCs w:val="12"/>
              </w:rPr>
              <w:t>3</w:t>
            </w:r>
            <w:r>
              <w:rPr>
                <w:rFonts w:cs="Consolas" w:hAnsi="Consolas" w:eastAsia="Consolas" w:ascii="Consolas"/>
                <w:color w:val="444D56"/>
                <w:spacing w:val="1"/>
                <w:w w:val="100"/>
                <w:sz w:val="12"/>
                <w:szCs w:val="12"/>
              </w:rPr>
              <w:t>a</w:t>
            </w:r>
            <w:r>
              <w:rPr>
                <w:rFonts w:cs="Consolas" w:hAnsi="Consolas" w:eastAsia="Consolas" w:ascii="Consolas"/>
                <w:color w:val="444D56"/>
                <w:spacing w:val="0"/>
                <w:w w:val="100"/>
                <w:sz w:val="12"/>
                <w:szCs w:val="12"/>
              </w:rPr>
              <w:t>5</w:t>
            </w:r>
            <w:r>
              <w:rPr>
                <w:rFonts w:cs="Consolas" w:hAnsi="Consolas" w:eastAsia="Consolas" w:ascii="Consolas"/>
                <w:color w:val="444D56"/>
                <w:spacing w:val="-9"/>
                <w:w w:val="100"/>
                <w:sz w:val="12"/>
                <w:szCs w:val="12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2"/>
                <w:w w:val="100"/>
                <w:sz w:val="14"/>
                <w:szCs w:val="14"/>
              </w:rPr>
              <w:t>2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4"/>
                <w:szCs w:val="14"/>
              </w:rPr>
              <w:t>2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4"/>
                <w:szCs w:val="14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4"/>
                <w:szCs w:val="14"/>
              </w:rPr>
              <w:t>conds</w:t>
            </w:r>
            <w:r>
              <w:rPr>
                <w:rFonts w:cs="Segoe UI" w:hAnsi="Segoe UI" w:eastAsia="Segoe UI" w:ascii="Segoe UI"/>
                <w:color w:val="576069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4"/>
                <w:szCs w:val="14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H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.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do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x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R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.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al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co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right"/>
              <w:spacing w:before="89"/>
              <w:ind w:right="170"/>
            </w:pP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1"/>
                <w:w w:val="97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0"/>
                <w:w w:val="97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212428"/>
                <w:spacing w:val="1"/>
                <w:w w:val="97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97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97"/>
                <w:sz w:val="15"/>
                <w:szCs w:val="15"/>
              </w:rPr>
              <w:t>h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6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.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docx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10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el</w:t>
            </w:r>
            <w:r>
              <w:rPr>
                <w:rFonts w:cs="Segoe UI" w:hAnsi="Segoe UI" w:eastAsia="Segoe UI" w:ascii="Segoe UI"/>
                <w:color w:val="0366D4"/>
                <w:spacing w:val="-8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8"/>
                <w:w w:val="100"/>
                <w:sz w:val="15"/>
                <w:szCs w:val="15"/>
              </w:rPr>
              <w:t>P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z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z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10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6"/>
              <w:ind w:left="1939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22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212428"/>
                <w:spacing w:val="-3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212428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-3"/>
                <w:w w:val="100"/>
                <w:sz w:val="15"/>
                <w:szCs w:val="15"/>
              </w:rPr>
              <w:t>g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2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G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h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b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k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3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cr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b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á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co</w:t>
            </w:r>
            <w:r>
              <w:rPr>
                <w:rFonts w:cs="Segoe UI" w:hAnsi="Segoe UI" w:eastAsia="Segoe UI" w:ascii="Segoe UI"/>
                <w:color w:val="0366D4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4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el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8"/>
                <w:w w:val="100"/>
                <w:sz w:val="15"/>
                <w:szCs w:val="15"/>
              </w:rPr>
              <w:t>P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z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z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5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co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.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p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df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6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6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Q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IZ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R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eco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7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H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or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0366D4"/>
                <w:spacing w:val="-8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6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94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8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q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p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con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365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170"/>
            </w:pPr>
            <w:r>
              <w:rPr>
                <w:rFonts w:cs="Segoe UI" w:hAnsi="Segoe UI" w:eastAsia="Segoe UI" w:ascii="Segoe UI"/>
                <w:color w:val="0366D4"/>
                <w:spacing w:val="-17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area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-</w:t>
            </w:r>
            <w:r>
              <w:rPr>
                <w:rFonts w:cs="Segoe UI" w:hAnsi="Segoe UI" w:eastAsia="Segoe UI" w:ascii="Segoe UI"/>
                <w:color w:val="0366D4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0366D4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0366D4"/>
                <w:spacing w:val="1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0366D4"/>
                <w:spacing w:val="-2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0366D4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0366D4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5"/>
                <w:szCs w:val="15"/>
              </w:rPr>
              <w:t>…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76"/>
              <w:ind w:left="64"/>
            </w:pP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ñ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ad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6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as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are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del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ó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d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o</w:t>
            </w:r>
            <w:r>
              <w:rPr>
                <w:rFonts w:cs="Segoe UI" w:hAnsi="Segoe UI" w:eastAsia="Segoe UI" w:ascii="Segoe UI"/>
                <w:color w:val="576069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de</w:t>
            </w:r>
            <w:r>
              <w:rPr>
                <w:rFonts w:cs="Segoe UI" w:hAnsi="Segoe UI" w:eastAsia="Segoe UI" w:ascii="Segoe UI"/>
                <w:color w:val="576069"/>
                <w:spacing w:val="-5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c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1"/>
                <w:w w:val="100"/>
                <w:sz w:val="15"/>
                <w:szCs w:val="15"/>
              </w:rPr>
              <w:t>s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e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1</w:t>
            </w:r>
            <w:r>
              <w:rPr>
                <w:rFonts w:cs="Segoe UI" w:hAnsi="Segoe UI" w:eastAsia="Segoe UI" w:ascii="Segoe UI"/>
                <w:color w:val="576069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-1"/>
                <w:w w:val="100"/>
                <w:sz w:val="15"/>
                <w:szCs w:val="15"/>
              </w:rPr>
              <w:t>l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576069"/>
                <w:spacing w:val="-3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576069"/>
                <w:spacing w:val="0"/>
                <w:w w:val="100"/>
                <w:sz w:val="15"/>
                <w:szCs w:val="15"/>
              </w:rPr>
              <w:t>9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Segoe UI" w:hAnsi="Segoe UI" w:eastAsia="Segoe UI" w:ascii="Segoe UI"/>
                <w:sz w:val="15"/>
                <w:szCs w:val="15"/>
              </w:rPr>
              <w:jc w:val="left"/>
              <w:spacing w:before="89"/>
              <w:ind w:left="1946"/>
            </w:pP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17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m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i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n</w:t>
            </w:r>
            <w:r>
              <w:rPr>
                <w:rFonts w:cs="Segoe UI" w:hAnsi="Segoe UI" w:eastAsia="Segoe UI" w:ascii="Segoe UI"/>
                <w:color w:val="212428"/>
                <w:spacing w:val="1"/>
                <w:w w:val="100"/>
                <w:sz w:val="15"/>
                <w:szCs w:val="15"/>
              </w:rPr>
              <w:t>u</w:t>
            </w:r>
            <w:r>
              <w:rPr>
                <w:rFonts w:cs="Segoe UI" w:hAnsi="Segoe UI" w:eastAsia="Segoe UI" w:ascii="Segoe UI"/>
                <w:color w:val="212428"/>
                <w:spacing w:val="-1"/>
                <w:w w:val="100"/>
                <w:sz w:val="15"/>
                <w:szCs w:val="15"/>
              </w:rPr>
              <w:t>t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es</w:t>
            </w:r>
            <w:r>
              <w:rPr>
                <w:rFonts w:cs="Segoe UI" w:hAnsi="Segoe UI" w:eastAsia="Segoe UI" w:ascii="Segoe UI"/>
                <w:color w:val="212428"/>
                <w:spacing w:val="-4"/>
                <w:w w:val="100"/>
                <w:sz w:val="15"/>
                <w:szCs w:val="15"/>
              </w:rPr>
              <w:t> </w:t>
            </w:r>
            <w:r>
              <w:rPr>
                <w:rFonts w:cs="Segoe UI" w:hAnsi="Segoe UI" w:eastAsia="Segoe UI" w:ascii="Segoe UI"/>
                <w:color w:val="212428"/>
                <w:spacing w:val="-2"/>
                <w:w w:val="100"/>
                <w:sz w:val="15"/>
                <w:szCs w:val="15"/>
              </w:rPr>
              <w:t>a</w:t>
            </w:r>
            <w:r>
              <w:rPr>
                <w:rFonts w:cs="Segoe UI" w:hAnsi="Segoe UI" w:eastAsia="Segoe UI" w:ascii="Segoe UI"/>
                <w:color w:val="212428"/>
                <w:spacing w:val="0"/>
                <w:w w:val="100"/>
                <w:sz w:val="15"/>
                <w:szCs w:val="15"/>
              </w:rPr>
              <w:t>go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  <w:tr>
        <w:trPr>
          <w:trHeight w:val="917" w:hRule="exact"/>
        </w:trPr>
        <w:tc>
          <w:tcPr>
            <w:tcW w:w="19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1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Segoe UI Semibold" w:hAnsi="Segoe UI Semibold" w:eastAsia="Segoe UI Semibold" w:ascii="Segoe UI Semibold"/>
                <w:sz w:val="15"/>
                <w:szCs w:val="15"/>
              </w:rPr>
              <w:jc w:val="left"/>
              <w:ind w:left="187"/>
            </w:pP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15"/>
                <w:szCs w:val="15"/>
              </w:rPr>
              <w:t>R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1"/>
                <w:w w:val="100"/>
                <w:sz w:val="15"/>
                <w:szCs w:val="15"/>
              </w:rPr>
              <w:t>E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-1"/>
                <w:w w:val="100"/>
                <w:sz w:val="15"/>
                <w:szCs w:val="15"/>
              </w:rPr>
              <w:t>A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15"/>
                <w:szCs w:val="15"/>
              </w:rPr>
              <w:t>DM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1"/>
                <w:w w:val="100"/>
                <w:sz w:val="15"/>
                <w:szCs w:val="15"/>
              </w:rPr>
              <w:t>E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-3"/>
                <w:w w:val="100"/>
                <w:sz w:val="15"/>
                <w:szCs w:val="15"/>
              </w:rPr>
              <w:t>.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15"/>
                <w:szCs w:val="15"/>
              </w:rPr>
              <w:t>md</w:t>
            </w:r>
            <w:r>
              <w:rPr>
                <w:rFonts w:cs="Segoe UI Semibold" w:hAnsi="Segoe UI Semibold" w:eastAsia="Segoe UI Semibold" w:ascii="Segoe UI Semibold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3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550" w:hRule="exact"/>
        </w:trPr>
        <w:tc>
          <w:tcPr>
            <w:tcW w:w="192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nil" w:sz="6" w:space="0" w:color="auto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>
            <w:pPr>
              <w:rPr>
                <w:rFonts w:cs="Segoe UI Semibold" w:hAnsi="Segoe UI Semibold" w:eastAsia="Segoe UI Semibold" w:ascii="Segoe UI Semibold"/>
                <w:sz w:val="34"/>
                <w:szCs w:val="34"/>
              </w:rPr>
              <w:jc w:val="left"/>
              <w:spacing w:lineRule="exact" w:line="400"/>
              <w:ind w:left="146"/>
            </w:pP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34"/>
                <w:szCs w:val="34"/>
              </w:rPr>
              <w:t>mvl_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-1"/>
                <w:w w:val="100"/>
                <w:sz w:val="34"/>
                <w:szCs w:val="34"/>
              </w:rPr>
              <w:t>p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-4"/>
                <w:w w:val="100"/>
                <w:sz w:val="34"/>
                <w:szCs w:val="34"/>
              </w:rPr>
              <w:t>r</w:t>
            </w:r>
            <w:r>
              <w:rPr>
                <w:rFonts w:cs="Segoe UI Semibold" w:hAnsi="Segoe UI Semibold" w:eastAsia="Segoe UI Semibold" w:ascii="Segoe UI Semibold"/>
                <w:b/>
                <w:color w:val="23282D"/>
                <w:spacing w:val="0"/>
                <w:w w:val="100"/>
                <w:sz w:val="34"/>
                <w:szCs w:val="34"/>
              </w:rPr>
              <w:t>og</w:t>
            </w:r>
            <w:r>
              <w:rPr>
                <w:rFonts w:cs="Segoe UI Semibold" w:hAnsi="Segoe UI Semibold" w:eastAsia="Segoe UI Semibold" w:ascii="Segoe UI Semibold"/>
                <w:color w:val="000000"/>
                <w:spacing w:val="0"/>
                <w:w w:val="100"/>
                <w:sz w:val="34"/>
                <w:szCs w:val="34"/>
              </w:rPr>
            </w:r>
          </w:p>
        </w:tc>
        <w:tc>
          <w:tcPr>
            <w:tcW w:w="3889" w:type="dxa"/>
            <w:tcBorders>
              <w:top w:val="nil" w:sz="6" w:space="0" w:color="auto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/>
        </w:tc>
        <w:tc>
          <w:tcPr>
            <w:tcW w:w="3132" w:type="dxa"/>
            <w:tcBorders>
              <w:top w:val="nil" w:sz="6" w:space="0" w:color="auto"/>
              <w:left w:val="nil" w:sz="6" w:space="0" w:color="auto"/>
              <w:bottom w:val="single" w:sz="5" w:space="0" w:color="E8EBEF"/>
              <w:right w:val="nil" w:sz="6" w:space="0" w:color="auto"/>
            </w:tcBorders>
          </w:tcPr>
          <w:p/>
        </w:tc>
      </w:tr>
      <w:tr>
        <w:trPr>
          <w:trHeight w:val="482" w:hRule="exact"/>
        </w:trPr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91" w:type="dxa"/>
            <w:tcBorders>
              <w:top w:val="single" w:sz="5" w:space="0" w:color="E8EBE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egoe UI" w:hAnsi="Segoe UI" w:eastAsia="Segoe UI" w:ascii="Segoe UI"/>
                <w:sz w:val="17"/>
                <w:szCs w:val="17"/>
              </w:rPr>
              <w:jc w:val="left"/>
              <w:ind w:left="146"/>
            </w:pP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Cu</w:t>
            </w:r>
            <w:r>
              <w:rPr>
                <w:rFonts w:cs="Segoe UI" w:hAnsi="Segoe UI" w:eastAsia="Segoe UI" w:ascii="Segoe UI"/>
                <w:color w:val="23282D"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so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de</w:t>
            </w:r>
            <w:r>
              <w:rPr>
                <w:rFonts w:cs="Segoe UI" w:hAnsi="Segoe UI" w:eastAsia="Segoe UI" w:ascii="Segoe UI"/>
                <w:color w:val="23282D"/>
                <w:spacing w:val="-1"/>
                <w:w w:val="100"/>
                <w:sz w:val="17"/>
                <w:szCs w:val="17"/>
              </w:rPr>
              <w:t> </w:t>
            </w:r>
            <w:r>
              <w:rPr>
                <w:rFonts w:cs="Segoe UI" w:hAnsi="Segoe UI" w:eastAsia="Segoe UI" w:ascii="Segoe UI"/>
                <w:color w:val="23282D"/>
                <w:spacing w:val="1"/>
                <w:w w:val="100"/>
                <w:sz w:val="17"/>
                <w:szCs w:val="17"/>
              </w:rPr>
              <w:t>p</w:t>
            </w:r>
            <w:r>
              <w:rPr>
                <w:rFonts w:cs="Segoe UI" w:hAnsi="Segoe UI" w:eastAsia="Segoe UI" w:ascii="Segoe UI"/>
                <w:color w:val="23282D"/>
                <w:spacing w:val="-2"/>
                <w:w w:val="100"/>
                <w:sz w:val="17"/>
                <w:szCs w:val="17"/>
              </w:rPr>
              <w:t>r</w:t>
            </w:r>
            <w:r>
              <w:rPr>
                <w:rFonts w:cs="Segoe UI" w:hAnsi="Segoe UI" w:eastAsia="Segoe UI" w:ascii="Segoe UI"/>
                <w:color w:val="23282D"/>
                <w:spacing w:val="1"/>
                <w:w w:val="100"/>
                <w:sz w:val="17"/>
                <w:szCs w:val="17"/>
              </w:rPr>
              <w:t>o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gamaci</w:t>
            </w:r>
            <w:r>
              <w:rPr>
                <w:rFonts w:cs="Segoe UI" w:hAnsi="Segoe UI" w:eastAsia="Segoe UI" w:ascii="Segoe UI"/>
                <w:color w:val="23282D"/>
                <w:spacing w:val="1"/>
                <w:w w:val="100"/>
                <w:sz w:val="17"/>
                <w:szCs w:val="17"/>
              </w:rPr>
              <w:t>ó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Segoe UI" w:hAnsi="Segoe UI" w:eastAsia="Segoe UI" w:ascii="Segoe UI"/>
                <w:color w:val="23282D"/>
                <w:spacing w:val="-1"/>
                <w:w w:val="100"/>
                <w:sz w:val="17"/>
                <w:szCs w:val="17"/>
              </w:rPr>
              <w:t> </w:t>
            </w:r>
            <w:r>
              <w:rPr>
                <w:rFonts w:cs="Segoe UI" w:hAnsi="Segoe UI" w:eastAsia="Segoe UI" w:ascii="Segoe UI"/>
                <w:color w:val="23282D"/>
                <w:spacing w:val="-1"/>
                <w:w w:val="100"/>
                <w:sz w:val="17"/>
                <w:szCs w:val="17"/>
              </w:rPr>
              <w:t>2</w:t>
            </w:r>
            <w:r>
              <w:rPr>
                <w:rFonts w:cs="Segoe UI" w:hAnsi="Segoe UI" w:eastAsia="Segoe UI" w:ascii="Segoe UI"/>
                <w:color w:val="23282D"/>
                <w:spacing w:val="-1"/>
                <w:w w:val="100"/>
                <w:sz w:val="17"/>
                <w:szCs w:val="17"/>
              </w:rPr>
              <w:t>0</w:t>
            </w:r>
            <w:r>
              <w:rPr>
                <w:rFonts w:cs="Segoe UI" w:hAnsi="Segoe UI" w:eastAsia="Segoe UI" w:ascii="Segoe UI"/>
                <w:color w:val="23282D"/>
                <w:spacing w:val="-1"/>
                <w:w w:val="100"/>
                <w:sz w:val="17"/>
                <w:szCs w:val="17"/>
              </w:rPr>
              <w:t>2</w:t>
            </w:r>
            <w:r>
              <w:rPr>
                <w:rFonts w:cs="Segoe UI" w:hAnsi="Segoe UI" w:eastAsia="Segoe UI" w:ascii="Segoe UI"/>
                <w:color w:val="23282D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Segoe UI" w:hAnsi="Segoe UI" w:eastAsia="Segoe UI" w:ascii="Segoe UI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89" w:type="dxa"/>
            <w:tcBorders>
              <w:top w:val="single" w:sz="5" w:space="0" w:color="E8EBE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32" w:type="dxa"/>
            <w:tcBorders>
              <w:top w:val="single" w:sz="5" w:space="0" w:color="E8EBE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0"/>
        <w:ind w:left="108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hu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.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l_p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sectPr>
      <w:type w:val="continuous"/>
      <w:pgSz w:w="11920" w:h="16840"/>
      <w:pgMar w:top="660" w:bottom="280" w:left="420" w:right="3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pt;margin-top:810.92pt;width:78.2722pt;height:14pt;mso-position-horizontal-relative:page;mso-position-vertical-relative:page;z-index:-48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cs="Calibri" w:hAnsi="Calibri" w:eastAsia="Calibri" w:ascii="Calibri"/>
                    <w:color w:val="8395AF"/>
                    <w:spacing w:val="6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á</w:t>
                </w:r>
                <w:r>
                  <w:rPr>
                    <w:rFonts w:cs="Calibri" w:hAnsi="Calibri" w:eastAsia="Calibri" w:ascii="Calibri"/>
                    <w:color w:val="8395AF"/>
                    <w:spacing w:val="6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cs="Calibri" w:hAnsi="Calibri" w:eastAsia="Calibri" w:ascii="Calibri"/>
                    <w:color w:val="8395AF"/>
                    <w:spacing w:val="6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cs="Calibri" w:hAnsi="Calibri" w:eastAsia="Calibri" w:ascii="Calibri"/>
                    <w:color w:val="8395AF"/>
                    <w:spacing w:val="6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cs="Calibri" w:hAnsi="Calibri" w:eastAsia="Calibri" w:ascii="Calibri"/>
                    <w:color w:val="8395AF"/>
                    <w:spacing w:val="7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8395AF"/>
                    <w:spacing w:val="0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313D4F"/>
                    <w:spacing w:val="-48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color w:val="313D4F"/>
                    <w:spacing w:val="0"/>
                    <w:w w:val="100"/>
                    <w:position w:val="1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color w:val="313D4F"/>
                    <w:spacing w:val="2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313D4F"/>
                    <w:spacing w:val="0"/>
                    <w:w w:val="100"/>
                    <w:position w:val="1"/>
                    <w:sz w:val="24"/>
                    <w:szCs w:val="24"/>
                  </w:rPr>
                  <w:t>|</w:t>
                </w:r>
                <w:r>
                  <w:rPr>
                    <w:rFonts w:cs="Calibri" w:hAnsi="Calibri" w:eastAsia="Calibri" w:ascii="Calibri"/>
                    <w:color w:val="313D4F"/>
                    <w:spacing w:val="-1"/>
                    <w:w w:val="100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cs="Calibri" w:hAnsi="Calibri" w:eastAsia="Calibri" w:ascii="Calibri"/>
                    <w:color w:val="313D4F"/>
                    <w:spacing w:val="0"/>
                    <w:w w:val="100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31pt;margin-top:811.64pt;width:91.0521pt;height:13.04pt;mso-position-horizontal-relative:page;mso-position-vertical-relative:page;z-index:-48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iel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Ar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